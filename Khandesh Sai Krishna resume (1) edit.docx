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42ABB" w:rsidRDefault="002D7F08" w:rsidP="00655E01">
      <w:pPr>
        <w:ind w:right="-686"/>
        <w:outlineLvl w:val="0"/>
        <w:rPr>
          <w:color w:val="000000"/>
          <w:sz w:val="22"/>
          <w:szCs w:val="22"/>
          <w:lang w:val="en-US"/>
        </w:rPr>
      </w:pPr>
      <w:r>
        <w:rPr>
          <w:b/>
          <w:caps/>
          <w:sz w:val="36"/>
          <w:szCs w:val="36"/>
          <w:lang w:val="pt-BR"/>
        </w:rPr>
        <w:t xml:space="preserve">                             </w:t>
      </w:r>
      <w:r w:rsidR="00CB581E">
        <w:rPr>
          <w:b/>
          <w:caps/>
          <w:sz w:val="36"/>
          <w:szCs w:val="36"/>
          <w:lang w:val="pt-BR"/>
        </w:rPr>
        <w:t xml:space="preserve">     </w:t>
      </w:r>
      <w:r w:rsidR="00655E01">
        <w:rPr>
          <w:b/>
          <w:caps/>
          <w:sz w:val="36"/>
          <w:szCs w:val="36"/>
          <w:lang w:val="pt-BR"/>
        </w:rPr>
        <w:t xml:space="preserve">     </w:t>
      </w:r>
      <w:r w:rsidR="00CB581E">
        <w:rPr>
          <w:b/>
          <w:caps/>
          <w:sz w:val="36"/>
          <w:szCs w:val="36"/>
          <w:lang w:val="pt-BR"/>
        </w:rPr>
        <w:t xml:space="preserve"> </w:t>
      </w:r>
      <w:r w:rsidR="00250A58">
        <w:rPr>
          <w:b/>
          <w:caps/>
          <w:sz w:val="36"/>
          <w:szCs w:val="36"/>
          <w:lang w:val="pt-BR"/>
        </w:rPr>
        <w:t>SAI KRISHNA KHANDESH</w:t>
      </w:r>
      <w:r w:rsidR="00871561">
        <w:rPr>
          <w:color w:val="000000"/>
          <w:sz w:val="22"/>
          <w:szCs w:val="22"/>
          <w:lang w:val="en-US"/>
        </w:rPr>
        <w:t xml:space="preserve">    </w:t>
      </w:r>
    </w:p>
    <w:p w:rsidR="00871561" w:rsidRPr="0053001A" w:rsidRDefault="006F4DF1" w:rsidP="00655E01">
      <w:pPr>
        <w:ind w:right="-686"/>
        <w:outlineLvl w:val="0"/>
        <w:rPr>
          <w:sz w:val="24"/>
          <w:szCs w:val="24"/>
        </w:rPr>
      </w:pPr>
      <w:r w:rsidRPr="0053001A">
        <w:rPr>
          <w:sz w:val="24"/>
          <w:szCs w:val="24"/>
        </w:rPr>
        <w:t xml:space="preserve"> </w:t>
      </w:r>
      <w:r w:rsidR="0072584D" w:rsidRPr="0053001A">
        <w:rPr>
          <w:sz w:val="24"/>
          <w:szCs w:val="24"/>
        </w:rPr>
        <w:t xml:space="preserve"> </w:t>
      </w:r>
      <w:r w:rsidR="00250A58" w:rsidRPr="0053001A">
        <w:rPr>
          <w:sz w:val="24"/>
          <w:szCs w:val="24"/>
        </w:rPr>
        <w:t>Hyderabad,IND</w:t>
      </w:r>
      <w:r w:rsidR="00A16591" w:rsidRPr="0053001A">
        <w:rPr>
          <w:sz w:val="24"/>
          <w:szCs w:val="24"/>
        </w:rPr>
        <w:t xml:space="preserve"> </w:t>
      </w:r>
      <w:r w:rsidR="00250A58" w:rsidRPr="0053001A">
        <w:rPr>
          <w:sz w:val="24"/>
          <w:szCs w:val="24"/>
        </w:rPr>
        <w:t>|+</w:t>
      </w:r>
      <w:r w:rsidRPr="0053001A">
        <w:rPr>
          <w:sz w:val="24"/>
          <w:szCs w:val="24"/>
        </w:rPr>
        <w:t>91</w:t>
      </w:r>
      <w:hyperlink r:id="rId8" w:history="1">
        <w:r w:rsidR="00B63688" w:rsidRPr="0053001A">
          <w:rPr>
            <w:rStyle w:val="Hyperlink"/>
            <w:sz w:val="24"/>
            <w:szCs w:val="24"/>
          </w:rPr>
          <w:t>8374003385|saikrishna939378@gmail.com</w:t>
        </w:r>
      </w:hyperlink>
      <w:r w:rsidR="00A16591" w:rsidRPr="0053001A">
        <w:rPr>
          <w:color w:val="0070C0"/>
          <w:sz w:val="24"/>
          <w:szCs w:val="24"/>
        </w:rPr>
        <w:t xml:space="preserve">|linkedin.com/in/Khandesh Sai Krishna </w:t>
      </w:r>
    </w:p>
    <w:p w:rsidR="002D7F08" w:rsidRPr="0053001A" w:rsidRDefault="002D7F08" w:rsidP="002D7F08">
      <w:pPr>
        <w:rPr>
          <w:sz w:val="24"/>
          <w:szCs w:val="24"/>
          <w:lang w:val="en-US"/>
        </w:rPr>
      </w:pPr>
    </w:p>
    <w:p w:rsidR="00871561" w:rsidRPr="001D64D0" w:rsidRDefault="00871561" w:rsidP="00C45AEF">
      <w:pPr>
        <w:tabs>
          <w:tab w:val="left" w:pos="2880"/>
        </w:tabs>
        <w:outlineLvl w:val="0"/>
        <w:rPr>
          <w:b/>
          <w:caps/>
          <w:spacing w:val="20"/>
          <w:sz w:val="28"/>
          <w:szCs w:val="28"/>
        </w:rPr>
      </w:pPr>
      <w:r w:rsidRPr="001D64D0">
        <w:rPr>
          <w:b/>
          <w:caps/>
          <w:spacing w:val="20"/>
          <w:sz w:val="28"/>
          <w:szCs w:val="28"/>
        </w:rPr>
        <w:t>Career Objective</w:t>
      </w:r>
    </w:p>
    <w:p w:rsidR="00871561" w:rsidRDefault="0010343C">
      <w:pPr>
        <w:pStyle w:val="BodyText"/>
        <w:rPr>
          <w:sz w:val="22"/>
          <w:szCs w:val="22"/>
          <w:lang w:val="en-US" w:eastAsia="en-US"/>
        </w:rPr>
      </w:pPr>
      <w:r w:rsidRPr="0010343C">
        <w:rPr>
          <w:noProof/>
        </w:rPr>
        <w:pict>
          <v:line id=" 2" o:spid="_x0000_s1026" style="position:absolute;z-index:251653120;visibility:visible" from="-2.15pt,.55pt" to="511.4pt,.5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" strokeweight=".53mm">
            <v:stroke joinstyle="miter"/>
            <o:lock v:ext="edit" shapetype="f"/>
          </v:line>
        </w:pict>
      </w:r>
    </w:p>
    <w:p w:rsidR="00CB581E" w:rsidRDefault="00871561">
      <w:pPr>
        <w:widowControl w:val="0"/>
        <w:autoSpaceDE w:val="0"/>
        <w:jc w:val="both"/>
        <w:rPr>
          <w:color w:val="000000"/>
          <w:sz w:val="24"/>
          <w:szCs w:val="24"/>
        </w:rPr>
      </w:pPr>
      <w:r w:rsidRPr="001D64D0">
        <w:rPr>
          <w:color w:val="000000"/>
          <w:sz w:val="24"/>
          <w:szCs w:val="24"/>
        </w:rPr>
        <w:t>To start my career as software engineer in software industry and utilize my</w:t>
      </w:r>
      <w:r w:rsidR="00CB581E">
        <w:rPr>
          <w:color w:val="000000"/>
          <w:sz w:val="24"/>
          <w:szCs w:val="24"/>
        </w:rPr>
        <w:t xml:space="preserve"> learnt technical knowledge </w:t>
      </w:r>
    </w:p>
    <w:p w:rsidR="00871561" w:rsidRDefault="00DE62A0">
      <w:pPr>
        <w:widowControl w:val="0"/>
        <w:autoSpaceDE w:val="0"/>
        <w:jc w:val="both"/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 xml:space="preserve">And </w:t>
      </w:r>
      <w:r w:rsidR="00871561" w:rsidRPr="001D64D0">
        <w:rPr>
          <w:color w:val="000000"/>
          <w:sz w:val="24"/>
          <w:szCs w:val="24"/>
        </w:rPr>
        <w:t>skills to build programs by coding</w:t>
      </w:r>
      <w:r w:rsidR="00871561">
        <w:rPr>
          <w:color w:val="000000"/>
          <w:sz w:val="22"/>
          <w:szCs w:val="22"/>
        </w:rPr>
        <w:t>.</w:t>
      </w:r>
    </w:p>
    <w:p w:rsidR="00871561" w:rsidRDefault="00871561" w:rsidP="00A16591">
      <w:pPr>
        <w:tabs>
          <w:tab w:val="center" w:pos="720"/>
          <w:tab w:val="left" w:pos="900"/>
        </w:tabs>
        <w:rPr>
          <w:sz w:val="22"/>
          <w:szCs w:val="22"/>
        </w:rPr>
      </w:pPr>
    </w:p>
    <w:p w:rsidR="00871561" w:rsidRPr="001D64D0" w:rsidRDefault="00871561" w:rsidP="00C45AEF">
      <w:pPr>
        <w:tabs>
          <w:tab w:val="left" w:pos="900"/>
        </w:tabs>
        <w:outlineLvl w:val="0"/>
        <w:rPr>
          <w:b/>
          <w:caps/>
          <w:spacing w:val="20"/>
          <w:sz w:val="28"/>
          <w:szCs w:val="28"/>
        </w:rPr>
      </w:pPr>
      <w:r w:rsidRPr="001D64D0">
        <w:rPr>
          <w:b/>
          <w:caps/>
          <w:spacing w:val="20"/>
          <w:sz w:val="28"/>
          <w:szCs w:val="28"/>
        </w:rPr>
        <w:t>TECHNOLOGICAL SKILLS</w:t>
      </w:r>
    </w:p>
    <w:p w:rsidR="002E6AB9" w:rsidRDefault="002E6AB9">
      <w:pPr>
        <w:pStyle w:val="BodyText"/>
        <w:rPr>
          <w:sz w:val="22"/>
          <w:szCs w:val="22"/>
          <w:lang w:val="en-US" w:eastAsia="en-US"/>
        </w:rPr>
      </w:pPr>
    </w:p>
    <w:p w:rsidR="00871561" w:rsidRDefault="0010343C">
      <w:pPr>
        <w:pStyle w:val="BodyText"/>
        <w:rPr>
          <w:sz w:val="22"/>
          <w:szCs w:val="22"/>
          <w:lang w:val="en-US" w:eastAsia="en-US"/>
        </w:rPr>
      </w:pPr>
      <w:r w:rsidRPr="0010343C">
        <w:rPr>
          <w:noProof/>
        </w:rPr>
        <w:pict>
          <v:line id=" 10" o:spid="_x0000_s1035" style="position:absolute;z-index:251661312;visibility:visible" from="-2.15pt,1.3pt" to="511.4pt,1.3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" strokeweight=".53mm">
            <v:stroke joinstyle="miter"/>
            <o:lock v:ext="edit" shapetype="f"/>
          </v:line>
        </w:pict>
      </w:r>
    </w:p>
    <w:p w:rsidR="008B74CC" w:rsidRPr="001D64D0" w:rsidRDefault="009C3E4D" w:rsidP="009C3E4D">
      <w:pPr>
        <w:ind w:left="2880" w:hanging="2880"/>
        <w:rPr>
          <w:color w:val="000000"/>
          <w:sz w:val="24"/>
          <w:szCs w:val="24"/>
        </w:rPr>
      </w:pPr>
      <w:r w:rsidRPr="00F72979">
        <w:rPr>
          <w:b/>
          <w:color w:val="000000"/>
          <w:sz w:val="28"/>
          <w:szCs w:val="28"/>
        </w:rPr>
        <w:t>Programming Languages</w:t>
      </w:r>
      <w:r>
        <w:rPr>
          <w:b/>
          <w:color w:val="000000"/>
          <w:sz w:val="22"/>
          <w:szCs w:val="22"/>
        </w:rPr>
        <w:t>:</w:t>
      </w:r>
      <w:r w:rsidR="000B46A7">
        <w:rPr>
          <w:b/>
          <w:color w:val="000000"/>
          <w:sz w:val="22"/>
          <w:szCs w:val="22"/>
        </w:rPr>
        <w:t xml:space="preserve"> </w:t>
      </w:r>
      <w:r w:rsidR="008D2F04" w:rsidRPr="001D64D0">
        <w:rPr>
          <w:b/>
          <w:color w:val="000000"/>
          <w:sz w:val="24"/>
          <w:szCs w:val="24"/>
        </w:rPr>
        <w:t>1</w:t>
      </w:r>
      <w:r w:rsidR="001E4396" w:rsidRPr="001D64D0">
        <w:rPr>
          <w:b/>
          <w:color w:val="000000"/>
          <w:sz w:val="24"/>
          <w:szCs w:val="24"/>
        </w:rPr>
        <w:t>.</w:t>
      </w:r>
      <w:r w:rsidR="005B29E4" w:rsidRPr="001D64D0">
        <w:rPr>
          <w:color w:val="000000"/>
          <w:sz w:val="24"/>
          <w:szCs w:val="24"/>
        </w:rPr>
        <w:t>front end course</w:t>
      </w:r>
      <w:r w:rsidR="008D2F04" w:rsidRPr="001D64D0">
        <w:rPr>
          <w:color w:val="000000"/>
          <w:sz w:val="24"/>
          <w:szCs w:val="24"/>
        </w:rPr>
        <w:t>s:-</w:t>
      </w:r>
      <w:r w:rsidR="005B29E4" w:rsidRPr="001D64D0">
        <w:rPr>
          <w:color w:val="000000"/>
          <w:sz w:val="24"/>
          <w:szCs w:val="24"/>
        </w:rPr>
        <w:t xml:space="preserve">  HTML</w:t>
      </w:r>
      <w:r w:rsidR="008B74CC" w:rsidRPr="001D64D0">
        <w:rPr>
          <w:color w:val="000000"/>
          <w:sz w:val="24"/>
          <w:szCs w:val="24"/>
        </w:rPr>
        <w:t>,</w:t>
      </w:r>
      <w:r w:rsidR="00DF7A24">
        <w:rPr>
          <w:color w:val="000000"/>
          <w:sz w:val="24"/>
          <w:szCs w:val="24"/>
        </w:rPr>
        <w:t xml:space="preserve"> </w:t>
      </w:r>
      <w:r w:rsidR="008B74CC" w:rsidRPr="001D64D0">
        <w:rPr>
          <w:color w:val="000000"/>
          <w:sz w:val="24"/>
          <w:szCs w:val="24"/>
        </w:rPr>
        <w:t>CSS,</w:t>
      </w:r>
      <w:r w:rsidR="00DF7A24">
        <w:rPr>
          <w:color w:val="000000"/>
          <w:sz w:val="24"/>
          <w:szCs w:val="24"/>
        </w:rPr>
        <w:t xml:space="preserve"> </w:t>
      </w:r>
      <w:r w:rsidR="008B74CC" w:rsidRPr="001D64D0">
        <w:rPr>
          <w:color w:val="000000"/>
          <w:sz w:val="24"/>
          <w:szCs w:val="24"/>
        </w:rPr>
        <w:t>Javascript</w:t>
      </w:r>
      <w:r w:rsidR="00BD68B8">
        <w:rPr>
          <w:color w:val="000000"/>
          <w:sz w:val="24"/>
          <w:szCs w:val="24"/>
        </w:rPr>
        <w:t>, React</w:t>
      </w:r>
    </w:p>
    <w:p w:rsidR="001E4396" w:rsidRPr="001D64D0" w:rsidRDefault="009C3E4D" w:rsidP="009C3E4D">
      <w:pPr>
        <w:rPr>
          <w:sz w:val="24"/>
          <w:szCs w:val="24"/>
        </w:rPr>
      </w:pPr>
      <w:r w:rsidRPr="001D64D0">
        <w:rPr>
          <w:sz w:val="24"/>
          <w:szCs w:val="24"/>
        </w:rPr>
        <w:t xml:space="preserve">                                        </w:t>
      </w:r>
      <w:r w:rsidR="00F72979">
        <w:rPr>
          <w:sz w:val="24"/>
          <w:szCs w:val="24"/>
        </w:rPr>
        <w:t xml:space="preserve">          </w:t>
      </w:r>
      <w:r w:rsidR="00416008">
        <w:rPr>
          <w:sz w:val="24"/>
          <w:szCs w:val="24"/>
        </w:rPr>
        <w:t xml:space="preserve">   </w:t>
      </w:r>
      <w:r w:rsidR="00F72979">
        <w:rPr>
          <w:sz w:val="24"/>
          <w:szCs w:val="24"/>
        </w:rPr>
        <w:t xml:space="preserve"> </w:t>
      </w:r>
      <w:r w:rsidR="001E4396" w:rsidRPr="001D64D0">
        <w:rPr>
          <w:sz w:val="24"/>
          <w:szCs w:val="24"/>
        </w:rPr>
        <w:t>2</w:t>
      </w:r>
      <w:r w:rsidR="001D64D0">
        <w:rPr>
          <w:sz w:val="24"/>
          <w:szCs w:val="24"/>
        </w:rPr>
        <w:t>.</w:t>
      </w:r>
      <w:r w:rsidR="001E4396" w:rsidRPr="001D64D0">
        <w:rPr>
          <w:sz w:val="24"/>
          <w:szCs w:val="24"/>
        </w:rPr>
        <w:t>Back end course</w:t>
      </w:r>
      <w:r w:rsidR="003938EC">
        <w:rPr>
          <w:sz w:val="24"/>
          <w:szCs w:val="24"/>
        </w:rPr>
        <w:t>s</w:t>
      </w:r>
      <w:r w:rsidR="00407698" w:rsidRPr="001D64D0">
        <w:rPr>
          <w:sz w:val="24"/>
          <w:szCs w:val="24"/>
        </w:rPr>
        <w:t>:-</w:t>
      </w:r>
      <w:r w:rsidR="003938EC">
        <w:rPr>
          <w:sz w:val="24"/>
          <w:szCs w:val="24"/>
        </w:rPr>
        <w:t xml:space="preserve">  mongoDB, Express, Node.js</w:t>
      </w:r>
    </w:p>
    <w:p w:rsidR="00871561" w:rsidRPr="001D64D0" w:rsidRDefault="009C3E4D" w:rsidP="001D64D0">
      <w:pPr>
        <w:rPr>
          <w:sz w:val="24"/>
          <w:szCs w:val="24"/>
        </w:rPr>
      </w:pPr>
      <w:r w:rsidRPr="001D64D0">
        <w:rPr>
          <w:sz w:val="24"/>
          <w:szCs w:val="24"/>
        </w:rPr>
        <w:t xml:space="preserve">                                      </w:t>
      </w:r>
      <w:r w:rsidR="00F72979">
        <w:rPr>
          <w:sz w:val="24"/>
          <w:szCs w:val="24"/>
        </w:rPr>
        <w:t xml:space="preserve">           </w:t>
      </w:r>
      <w:r w:rsidRPr="001D64D0">
        <w:rPr>
          <w:sz w:val="24"/>
          <w:szCs w:val="24"/>
        </w:rPr>
        <w:t xml:space="preserve"> </w:t>
      </w:r>
      <w:r w:rsidR="00416008">
        <w:rPr>
          <w:sz w:val="24"/>
          <w:szCs w:val="24"/>
        </w:rPr>
        <w:t xml:space="preserve">   </w:t>
      </w:r>
      <w:r w:rsidRPr="001D64D0">
        <w:rPr>
          <w:sz w:val="24"/>
          <w:szCs w:val="24"/>
        </w:rPr>
        <w:t xml:space="preserve"> </w:t>
      </w:r>
      <w:r w:rsidR="00A7314F">
        <w:rPr>
          <w:sz w:val="24"/>
          <w:szCs w:val="24"/>
        </w:rPr>
        <w:t>3</w:t>
      </w:r>
      <w:r w:rsidR="001D64D0" w:rsidRPr="001D64D0">
        <w:rPr>
          <w:sz w:val="24"/>
          <w:szCs w:val="24"/>
        </w:rPr>
        <w:t>.P</w:t>
      </w:r>
      <w:r w:rsidR="001E4396" w:rsidRPr="001D64D0">
        <w:rPr>
          <w:sz w:val="24"/>
          <w:szCs w:val="24"/>
        </w:rPr>
        <w:t>ython Language</w:t>
      </w:r>
    </w:p>
    <w:p w:rsidR="001D64D0" w:rsidRPr="001D64D0" w:rsidRDefault="001D64D0" w:rsidP="001D64D0">
      <w:pPr>
        <w:rPr>
          <w:sz w:val="22"/>
          <w:szCs w:val="22"/>
        </w:rPr>
      </w:pPr>
    </w:p>
    <w:p w:rsidR="00F53F7D" w:rsidRDefault="00F53F7D" w:rsidP="00C45AEF">
      <w:pPr>
        <w:tabs>
          <w:tab w:val="left" w:pos="900"/>
        </w:tabs>
        <w:outlineLvl w:val="0"/>
        <w:rPr>
          <w:b/>
          <w:caps/>
          <w:spacing w:val="20"/>
          <w:sz w:val="28"/>
          <w:szCs w:val="28"/>
        </w:rPr>
      </w:pPr>
    </w:p>
    <w:p w:rsidR="00871561" w:rsidRPr="001D64D0" w:rsidRDefault="00871561" w:rsidP="00C45AEF">
      <w:pPr>
        <w:tabs>
          <w:tab w:val="left" w:pos="900"/>
        </w:tabs>
        <w:outlineLvl w:val="0"/>
        <w:rPr>
          <w:b/>
          <w:caps/>
          <w:spacing w:val="20"/>
          <w:sz w:val="28"/>
          <w:szCs w:val="28"/>
        </w:rPr>
      </w:pPr>
      <w:r w:rsidRPr="001D64D0">
        <w:rPr>
          <w:b/>
          <w:caps/>
          <w:spacing w:val="20"/>
          <w:sz w:val="28"/>
          <w:szCs w:val="28"/>
        </w:rPr>
        <w:t>EducationAL QualificationS</w:t>
      </w:r>
    </w:p>
    <w:p w:rsidR="002E6AB9" w:rsidRDefault="002E6AB9">
      <w:pPr>
        <w:pStyle w:val="BodyText"/>
        <w:rPr>
          <w:sz w:val="22"/>
          <w:szCs w:val="22"/>
          <w:lang w:val="en-US" w:eastAsia="en-US"/>
        </w:rPr>
      </w:pPr>
    </w:p>
    <w:p w:rsidR="00871561" w:rsidRDefault="0010343C">
      <w:pPr>
        <w:pStyle w:val="BodyText"/>
        <w:rPr>
          <w:sz w:val="22"/>
          <w:szCs w:val="22"/>
          <w:lang w:val="en-US" w:eastAsia="en-US"/>
        </w:rPr>
      </w:pPr>
      <w:r w:rsidRPr="0010343C">
        <w:rPr>
          <w:noProof/>
        </w:rPr>
        <w:pict>
          <v:line id=" 3" o:spid="_x0000_s1034" style="position:absolute;z-index:251654144;visibility:visible" from="-2.15pt,1.3pt" to="511.4pt,1.3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" strokeweight=".53mm">
            <v:stroke joinstyle="miter"/>
            <o:lock v:ext="edit" shapetype="f"/>
          </v:line>
        </w:pict>
      </w:r>
    </w:p>
    <w:tbl>
      <w:tblPr>
        <w:tblW w:w="0" w:type="auto"/>
        <w:tblInd w:w="-10" w:type="dxa"/>
        <w:tblLayout w:type="fixed"/>
        <w:tblLook w:val="0000"/>
      </w:tblPr>
      <w:tblGrid>
        <w:gridCol w:w="1692"/>
        <w:gridCol w:w="1800"/>
        <w:gridCol w:w="1980"/>
        <w:gridCol w:w="2430"/>
        <w:gridCol w:w="1260"/>
        <w:gridCol w:w="1190"/>
      </w:tblGrid>
      <w:tr w:rsidR="00871561">
        <w:trPr>
          <w:trHeight w:val="513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871561" w:rsidRPr="001D64D0" w:rsidRDefault="00871561">
            <w:pPr>
              <w:tabs>
                <w:tab w:val="left" w:pos="870"/>
              </w:tabs>
              <w:snapToGrid w:val="0"/>
              <w:ind w:left="360"/>
              <w:jc w:val="center"/>
              <w:rPr>
                <w:b/>
                <w:sz w:val="28"/>
                <w:szCs w:val="28"/>
              </w:rPr>
            </w:pPr>
          </w:p>
          <w:p w:rsidR="00871561" w:rsidRPr="001D64D0" w:rsidRDefault="00871561">
            <w:pPr>
              <w:tabs>
                <w:tab w:val="left" w:pos="870"/>
              </w:tabs>
              <w:jc w:val="center"/>
              <w:rPr>
                <w:b/>
                <w:sz w:val="28"/>
                <w:szCs w:val="28"/>
              </w:rPr>
            </w:pPr>
            <w:r w:rsidRPr="001D64D0">
              <w:rPr>
                <w:b/>
                <w:sz w:val="28"/>
                <w:szCs w:val="28"/>
              </w:rPr>
              <w:t>Qualification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871561" w:rsidRPr="001D64D0" w:rsidRDefault="00871561">
            <w:pPr>
              <w:tabs>
                <w:tab w:val="left" w:pos="2880"/>
              </w:tabs>
              <w:snapToGrid w:val="0"/>
              <w:jc w:val="center"/>
              <w:rPr>
                <w:b/>
                <w:sz w:val="28"/>
                <w:szCs w:val="28"/>
              </w:rPr>
            </w:pPr>
          </w:p>
          <w:p w:rsidR="00871561" w:rsidRPr="001D64D0" w:rsidRDefault="00871561">
            <w:pPr>
              <w:tabs>
                <w:tab w:val="left" w:pos="2880"/>
              </w:tabs>
              <w:jc w:val="center"/>
              <w:rPr>
                <w:b/>
                <w:sz w:val="28"/>
                <w:szCs w:val="28"/>
              </w:rPr>
            </w:pPr>
            <w:r w:rsidRPr="001D64D0">
              <w:rPr>
                <w:b/>
                <w:sz w:val="28"/>
                <w:szCs w:val="28"/>
              </w:rPr>
              <w:t>Name of Examination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871561" w:rsidRPr="001D64D0" w:rsidRDefault="00871561">
            <w:pPr>
              <w:tabs>
                <w:tab w:val="left" w:pos="2880"/>
              </w:tabs>
              <w:snapToGrid w:val="0"/>
              <w:jc w:val="center"/>
              <w:rPr>
                <w:b/>
                <w:sz w:val="28"/>
                <w:szCs w:val="28"/>
              </w:rPr>
            </w:pPr>
            <w:r w:rsidRPr="001D64D0">
              <w:rPr>
                <w:b/>
                <w:sz w:val="28"/>
                <w:szCs w:val="28"/>
              </w:rPr>
              <w:t>Board/</w:t>
            </w:r>
          </w:p>
          <w:p w:rsidR="00871561" w:rsidRPr="001D64D0" w:rsidRDefault="00871561">
            <w:pPr>
              <w:tabs>
                <w:tab w:val="left" w:pos="2880"/>
              </w:tabs>
              <w:jc w:val="center"/>
              <w:rPr>
                <w:b/>
                <w:sz w:val="28"/>
                <w:szCs w:val="28"/>
              </w:rPr>
            </w:pPr>
            <w:r w:rsidRPr="001D64D0">
              <w:rPr>
                <w:b/>
                <w:sz w:val="28"/>
                <w:szCs w:val="28"/>
              </w:rPr>
              <w:t>University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871561" w:rsidRPr="001D64D0" w:rsidRDefault="00871561">
            <w:pPr>
              <w:tabs>
                <w:tab w:val="left" w:pos="2880"/>
              </w:tabs>
              <w:snapToGrid w:val="0"/>
              <w:jc w:val="center"/>
              <w:rPr>
                <w:b/>
                <w:sz w:val="28"/>
                <w:szCs w:val="28"/>
              </w:rPr>
            </w:pPr>
            <w:r w:rsidRPr="001D64D0">
              <w:rPr>
                <w:b/>
                <w:sz w:val="28"/>
                <w:szCs w:val="28"/>
              </w:rPr>
              <w:t>College/School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871561" w:rsidRPr="001D64D0" w:rsidRDefault="00871561">
            <w:pPr>
              <w:pStyle w:val="Heading1"/>
              <w:snapToGrid w:val="0"/>
              <w:rPr>
                <w:b/>
                <w:sz w:val="28"/>
                <w:szCs w:val="28"/>
              </w:rPr>
            </w:pPr>
            <w:r w:rsidRPr="001D64D0"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71561" w:rsidRPr="001D64D0" w:rsidRDefault="00871561">
            <w:pPr>
              <w:tabs>
                <w:tab w:val="left" w:pos="2880"/>
              </w:tabs>
              <w:snapToGrid w:val="0"/>
              <w:jc w:val="center"/>
              <w:rPr>
                <w:b/>
                <w:sz w:val="28"/>
                <w:szCs w:val="28"/>
              </w:rPr>
            </w:pPr>
          </w:p>
          <w:p w:rsidR="00871561" w:rsidRPr="001D64D0" w:rsidRDefault="00871561">
            <w:pPr>
              <w:tabs>
                <w:tab w:val="left" w:pos="2880"/>
              </w:tabs>
              <w:jc w:val="center"/>
              <w:rPr>
                <w:b/>
                <w:sz w:val="28"/>
                <w:szCs w:val="28"/>
              </w:rPr>
            </w:pPr>
            <w:r w:rsidRPr="001D64D0">
              <w:rPr>
                <w:b/>
                <w:sz w:val="28"/>
                <w:szCs w:val="28"/>
              </w:rPr>
              <w:t>Division/</w:t>
            </w:r>
          </w:p>
          <w:p w:rsidR="00871561" w:rsidRPr="001D64D0" w:rsidRDefault="00871561">
            <w:pPr>
              <w:tabs>
                <w:tab w:val="left" w:pos="2880"/>
              </w:tabs>
              <w:jc w:val="center"/>
              <w:rPr>
                <w:b/>
                <w:sz w:val="28"/>
                <w:szCs w:val="28"/>
              </w:rPr>
            </w:pPr>
            <w:r w:rsidRPr="001D64D0">
              <w:rPr>
                <w:b/>
                <w:sz w:val="28"/>
                <w:szCs w:val="28"/>
              </w:rPr>
              <w:t>Grade (%)</w:t>
            </w:r>
          </w:p>
          <w:p w:rsidR="00871561" w:rsidRPr="001D64D0" w:rsidRDefault="00871561">
            <w:pPr>
              <w:tabs>
                <w:tab w:val="left" w:pos="2880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871561">
        <w:trPr>
          <w:trHeight w:val="307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561" w:rsidRPr="001D64D0" w:rsidRDefault="00871561">
            <w:pPr>
              <w:pStyle w:val="Heading2"/>
              <w:snapToGrid w:val="0"/>
              <w:jc w:val="center"/>
              <w:rPr>
                <w:bCs/>
                <w:szCs w:val="24"/>
                <w:lang w:val="en-GB"/>
              </w:rPr>
            </w:pPr>
            <w:r w:rsidRPr="001D64D0">
              <w:rPr>
                <w:bCs/>
                <w:szCs w:val="24"/>
                <w:lang w:val="en-GB"/>
              </w:rPr>
              <w:t>Graduation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71561" w:rsidRPr="001D64D0" w:rsidRDefault="00871561">
            <w:pPr>
              <w:tabs>
                <w:tab w:val="left" w:pos="2880"/>
              </w:tabs>
              <w:snapToGrid w:val="0"/>
              <w:jc w:val="center"/>
              <w:rPr>
                <w:sz w:val="24"/>
                <w:szCs w:val="24"/>
              </w:rPr>
            </w:pPr>
          </w:p>
          <w:p w:rsidR="00871561" w:rsidRPr="001D64D0" w:rsidRDefault="00871561">
            <w:pPr>
              <w:tabs>
                <w:tab w:val="left" w:pos="2880"/>
              </w:tabs>
              <w:jc w:val="center"/>
              <w:rPr>
                <w:sz w:val="24"/>
                <w:szCs w:val="24"/>
              </w:rPr>
            </w:pPr>
            <w:r w:rsidRPr="001D64D0">
              <w:rPr>
                <w:sz w:val="24"/>
                <w:szCs w:val="24"/>
              </w:rPr>
              <w:t>B.TECH.</w:t>
            </w:r>
          </w:p>
          <w:p w:rsidR="00871561" w:rsidRPr="001D64D0" w:rsidRDefault="001E4396">
            <w:pPr>
              <w:tabs>
                <w:tab w:val="left" w:pos="2880"/>
              </w:tabs>
              <w:jc w:val="center"/>
              <w:rPr>
                <w:sz w:val="24"/>
                <w:szCs w:val="24"/>
              </w:rPr>
            </w:pPr>
            <w:r w:rsidRPr="001D64D0">
              <w:rPr>
                <w:sz w:val="24"/>
                <w:szCs w:val="24"/>
              </w:rPr>
              <w:t>(CSE</w:t>
            </w:r>
            <w:r w:rsidR="00871561" w:rsidRPr="001D64D0">
              <w:rPr>
                <w:sz w:val="24"/>
                <w:szCs w:val="24"/>
              </w:rPr>
              <w:t>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561" w:rsidRPr="001D64D0" w:rsidRDefault="001E4396">
            <w:pPr>
              <w:tabs>
                <w:tab w:val="left" w:pos="2880"/>
              </w:tabs>
              <w:snapToGrid w:val="0"/>
              <w:jc w:val="center"/>
              <w:rPr>
                <w:sz w:val="24"/>
                <w:szCs w:val="24"/>
              </w:rPr>
            </w:pPr>
            <w:r w:rsidRPr="001D64D0">
              <w:rPr>
                <w:sz w:val="24"/>
                <w:szCs w:val="24"/>
              </w:rPr>
              <w:t>Jaw</w:t>
            </w:r>
            <w:r w:rsidR="00871561" w:rsidRPr="001D64D0">
              <w:rPr>
                <w:sz w:val="24"/>
                <w:szCs w:val="24"/>
              </w:rPr>
              <w:t>aharlal Nehru Technical University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561" w:rsidRPr="001D64D0" w:rsidRDefault="001E4396">
            <w:pPr>
              <w:tabs>
                <w:tab w:val="left" w:pos="2880"/>
              </w:tabs>
              <w:snapToGrid w:val="0"/>
              <w:jc w:val="center"/>
              <w:rPr>
                <w:sz w:val="24"/>
                <w:szCs w:val="24"/>
              </w:rPr>
            </w:pPr>
            <w:r w:rsidRPr="001D64D0">
              <w:rPr>
                <w:sz w:val="24"/>
                <w:szCs w:val="24"/>
              </w:rPr>
              <w:t>Jayamukhi Institute of Technological sciences,Narsampet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561" w:rsidRPr="001D64D0" w:rsidRDefault="001E4396">
            <w:pPr>
              <w:tabs>
                <w:tab w:val="left" w:pos="2880"/>
              </w:tabs>
              <w:snapToGrid w:val="0"/>
              <w:jc w:val="center"/>
              <w:rPr>
                <w:sz w:val="24"/>
                <w:szCs w:val="24"/>
              </w:rPr>
            </w:pPr>
            <w:r w:rsidRPr="001D64D0">
              <w:rPr>
                <w:sz w:val="24"/>
                <w:szCs w:val="24"/>
              </w:rPr>
              <w:t>2025</w:t>
            </w:r>
          </w:p>
          <w:p w:rsidR="00871561" w:rsidRPr="001D64D0" w:rsidRDefault="00871561">
            <w:pPr>
              <w:tabs>
                <w:tab w:val="left" w:pos="288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1561" w:rsidRPr="001D64D0" w:rsidRDefault="0072148E">
            <w:pPr>
              <w:tabs>
                <w:tab w:val="left" w:pos="2880"/>
              </w:tabs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CB581E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 w:rsidR="00CB581E">
              <w:rPr>
                <w:sz w:val="24"/>
                <w:szCs w:val="24"/>
              </w:rPr>
              <w:t>3</w:t>
            </w:r>
            <w:r w:rsidR="00871561" w:rsidRPr="001D64D0">
              <w:rPr>
                <w:sz w:val="24"/>
                <w:szCs w:val="24"/>
              </w:rPr>
              <w:t>%</w:t>
            </w:r>
          </w:p>
          <w:p w:rsidR="00871561" w:rsidRPr="001D64D0" w:rsidRDefault="00871561">
            <w:pPr>
              <w:tabs>
                <w:tab w:val="left" w:pos="2880"/>
              </w:tabs>
              <w:rPr>
                <w:sz w:val="24"/>
                <w:szCs w:val="24"/>
              </w:rPr>
            </w:pPr>
          </w:p>
        </w:tc>
      </w:tr>
      <w:tr w:rsidR="00871561">
        <w:trPr>
          <w:trHeight w:val="343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561" w:rsidRPr="001D64D0" w:rsidRDefault="00871561">
            <w:pPr>
              <w:tabs>
                <w:tab w:val="left" w:pos="2880"/>
              </w:tabs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 w:rsidRPr="001D64D0">
              <w:rPr>
                <w:b/>
                <w:bCs/>
                <w:sz w:val="24"/>
                <w:szCs w:val="24"/>
              </w:rPr>
              <w:t>Senior Secondary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561" w:rsidRPr="001D64D0" w:rsidRDefault="001E4396">
            <w:pPr>
              <w:tabs>
                <w:tab w:val="left" w:pos="2880"/>
              </w:tabs>
              <w:snapToGrid w:val="0"/>
              <w:jc w:val="center"/>
              <w:rPr>
                <w:sz w:val="24"/>
                <w:szCs w:val="24"/>
              </w:rPr>
            </w:pPr>
            <w:r w:rsidRPr="001D64D0">
              <w:rPr>
                <w:sz w:val="24"/>
                <w:szCs w:val="24"/>
              </w:rPr>
              <w:t xml:space="preserve">Diploma </w:t>
            </w:r>
          </w:p>
          <w:p w:rsidR="00153852" w:rsidRPr="001D64D0" w:rsidRDefault="00153852">
            <w:pPr>
              <w:tabs>
                <w:tab w:val="left" w:pos="2880"/>
              </w:tabs>
              <w:snapToGrid w:val="0"/>
              <w:jc w:val="center"/>
              <w:rPr>
                <w:sz w:val="24"/>
                <w:szCs w:val="24"/>
              </w:rPr>
            </w:pPr>
            <w:r w:rsidRPr="001D64D0">
              <w:rPr>
                <w:sz w:val="24"/>
                <w:szCs w:val="24"/>
              </w:rPr>
              <w:t>In Electrical and Electronics Engineering(EEE)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561" w:rsidRPr="001D64D0" w:rsidRDefault="001E4396">
            <w:pPr>
              <w:tabs>
                <w:tab w:val="left" w:pos="2880"/>
              </w:tabs>
              <w:snapToGrid w:val="0"/>
              <w:jc w:val="center"/>
              <w:rPr>
                <w:sz w:val="24"/>
                <w:szCs w:val="24"/>
              </w:rPr>
            </w:pPr>
            <w:r w:rsidRPr="001D64D0">
              <w:rPr>
                <w:sz w:val="24"/>
                <w:szCs w:val="24"/>
              </w:rPr>
              <w:t>State Board of Technical Education and Training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561" w:rsidRPr="001D64D0" w:rsidRDefault="001E4396">
            <w:pPr>
              <w:tabs>
                <w:tab w:val="left" w:pos="2880"/>
              </w:tabs>
              <w:snapToGrid w:val="0"/>
              <w:jc w:val="center"/>
              <w:rPr>
                <w:sz w:val="24"/>
                <w:szCs w:val="24"/>
              </w:rPr>
            </w:pPr>
            <w:r w:rsidRPr="001D64D0">
              <w:rPr>
                <w:sz w:val="24"/>
                <w:szCs w:val="24"/>
              </w:rPr>
              <w:t>Kshatriya College of Engineering, Chepur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561" w:rsidRPr="001D64D0" w:rsidRDefault="001E4396">
            <w:pPr>
              <w:tabs>
                <w:tab w:val="left" w:pos="2880"/>
              </w:tabs>
              <w:snapToGrid w:val="0"/>
              <w:rPr>
                <w:sz w:val="24"/>
                <w:szCs w:val="24"/>
              </w:rPr>
            </w:pPr>
            <w:r w:rsidRPr="001D64D0">
              <w:rPr>
                <w:sz w:val="24"/>
                <w:szCs w:val="24"/>
              </w:rPr>
              <w:t xml:space="preserve">     2021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1561" w:rsidRPr="001D64D0" w:rsidRDefault="001E4396">
            <w:pPr>
              <w:tabs>
                <w:tab w:val="left" w:pos="2880"/>
              </w:tabs>
              <w:snapToGrid w:val="0"/>
              <w:jc w:val="center"/>
              <w:rPr>
                <w:sz w:val="24"/>
                <w:szCs w:val="24"/>
              </w:rPr>
            </w:pPr>
            <w:r w:rsidRPr="001D64D0">
              <w:rPr>
                <w:sz w:val="24"/>
                <w:szCs w:val="24"/>
              </w:rPr>
              <w:t>65.0</w:t>
            </w:r>
            <w:r w:rsidR="00871561" w:rsidRPr="001D64D0">
              <w:rPr>
                <w:sz w:val="24"/>
                <w:szCs w:val="24"/>
              </w:rPr>
              <w:t>%</w:t>
            </w:r>
          </w:p>
        </w:tc>
      </w:tr>
      <w:tr w:rsidR="00871561">
        <w:trPr>
          <w:trHeight w:val="433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561" w:rsidRPr="001D64D0" w:rsidRDefault="00871561">
            <w:pPr>
              <w:tabs>
                <w:tab w:val="left" w:pos="2880"/>
              </w:tabs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 w:rsidRPr="001D64D0">
              <w:rPr>
                <w:b/>
                <w:bCs/>
                <w:sz w:val="24"/>
                <w:szCs w:val="24"/>
              </w:rPr>
              <w:t>Higher Secondary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561" w:rsidRPr="001D64D0" w:rsidRDefault="00871561">
            <w:pPr>
              <w:tabs>
                <w:tab w:val="left" w:pos="2880"/>
              </w:tabs>
              <w:snapToGrid w:val="0"/>
              <w:rPr>
                <w:sz w:val="24"/>
                <w:szCs w:val="24"/>
              </w:rPr>
            </w:pPr>
            <w:r w:rsidRPr="001D64D0">
              <w:rPr>
                <w:sz w:val="24"/>
                <w:szCs w:val="24"/>
              </w:rPr>
              <w:t xml:space="preserve">         S.S.C.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561" w:rsidRPr="001D64D0" w:rsidRDefault="001E4396">
            <w:pPr>
              <w:tabs>
                <w:tab w:val="left" w:pos="2880"/>
              </w:tabs>
              <w:snapToGrid w:val="0"/>
              <w:rPr>
                <w:sz w:val="24"/>
                <w:szCs w:val="24"/>
              </w:rPr>
            </w:pPr>
            <w:r w:rsidRPr="001D64D0">
              <w:rPr>
                <w:sz w:val="24"/>
                <w:szCs w:val="24"/>
              </w:rPr>
              <w:t xml:space="preserve">  Secondary </w:t>
            </w:r>
            <w:r w:rsidR="00BA5EA8">
              <w:rPr>
                <w:sz w:val="24"/>
                <w:szCs w:val="24"/>
              </w:rPr>
              <w:t xml:space="preserve">        </w:t>
            </w:r>
            <w:r w:rsidRPr="001D64D0">
              <w:rPr>
                <w:sz w:val="24"/>
                <w:szCs w:val="24"/>
              </w:rPr>
              <w:t xml:space="preserve">school </w:t>
            </w:r>
          </w:p>
          <w:p w:rsidR="001E4396" w:rsidRPr="001D64D0" w:rsidRDefault="001E4396">
            <w:pPr>
              <w:tabs>
                <w:tab w:val="left" w:pos="2880"/>
              </w:tabs>
              <w:snapToGrid w:val="0"/>
              <w:rPr>
                <w:sz w:val="24"/>
                <w:szCs w:val="24"/>
              </w:rPr>
            </w:pPr>
            <w:r w:rsidRPr="001D64D0">
              <w:rPr>
                <w:sz w:val="24"/>
                <w:szCs w:val="24"/>
              </w:rPr>
              <w:t xml:space="preserve">      certificate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561" w:rsidRPr="001D64D0" w:rsidRDefault="008D2F04">
            <w:pPr>
              <w:tabs>
                <w:tab w:val="left" w:pos="2880"/>
              </w:tabs>
              <w:snapToGrid w:val="0"/>
              <w:jc w:val="center"/>
              <w:rPr>
                <w:sz w:val="24"/>
                <w:szCs w:val="24"/>
              </w:rPr>
            </w:pPr>
            <w:r w:rsidRPr="001D64D0">
              <w:rPr>
                <w:sz w:val="24"/>
                <w:szCs w:val="24"/>
              </w:rPr>
              <w:t>Brooklyn gramma</w:t>
            </w:r>
            <w:r w:rsidR="001E4396" w:rsidRPr="001D64D0">
              <w:rPr>
                <w:sz w:val="24"/>
                <w:szCs w:val="24"/>
              </w:rPr>
              <w:t>r high school ,Metpally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1561" w:rsidRPr="001D64D0" w:rsidRDefault="001E4396">
            <w:pPr>
              <w:tabs>
                <w:tab w:val="left" w:pos="2880"/>
              </w:tabs>
              <w:snapToGrid w:val="0"/>
              <w:rPr>
                <w:sz w:val="24"/>
                <w:szCs w:val="24"/>
              </w:rPr>
            </w:pPr>
            <w:r w:rsidRPr="001D64D0">
              <w:rPr>
                <w:sz w:val="24"/>
                <w:szCs w:val="24"/>
              </w:rPr>
              <w:t xml:space="preserve">      2018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71561" w:rsidRPr="001D64D0" w:rsidRDefault="001E4396">
            <w:pPr>
              <w:tabs>
                <w:tab w:val="left" w:pos="2880"/>
              </w:tabs>
              <w:snapToGrid w:val="0"/>
              <w:jc w:val="center"/>
              <w:rPr>
                <w:sz w:val="24"/>
                <w:szCs w:val="24"/>
              </w:rPr>
            </w:pPr>
            <w:r w:rsidRPr="001D64D0">
              <w:rPr>
                <w:sz w:val="24"/>
                <w:szCs w:val="24"/>
              </w:rPr>
              <w:t>85.0</w:t>
            </w:r>
            <w:r w:rsidR="00871561" w:rsidRPr="001D64D0">
              <w:rPr>
                <w:sz w:val="24"/>
                <w:szCs w:val="24"/>
              </w:rPr>
              <w:t>%</w:t>
            </w:r>
          </w:p>
        </w:tc>
      </w:tr>
    </w:tbl>
    <w:p w:rsidR="00871561" w:rsidRDefault="00871561">
      <w:pPr>
        <w:pStyle w:val="BodyText"/>
        <w:spacing w:before="40" w:line="288" w:lineRule="auto"/>
        <w:jc w:val="both"/>
      </w:pPr>
    </w:p>
    <w:p w:rsidR="00871561" w:rsidRPr="001D64D0" w:rsidRDefault="00871561" w:rsidP="00C45AEF">
      <w:pPr>
        <w:tabs>
          <w:tab w:val="left" w:pos="2880"/>
        </w:tabs>
        <w:jc w:val="both"/>
        <w:outlineLvl w:val="0"/>
        <w:rPr>
          <w:b/>
          <w:caps/>
          <w:spacing w:val="20"/>
          <w:sz w:val="28"/>
          <w:szCs w:val="28"/>
        </w:rPr>
      </w:pPr>
      <w:r w:rsidRPr="001D64D0">
        <w:rPr>
          <w:b/>
          <w:caps/>
          <w:spacing w:val="20"/>
          <w:sz w:val="28"/>
          <w:szCs w:val="28"/>
        </w:rPr>
        <w:t>COMPUTER SKILLS</w:t>
      </w:r>
    </w:p>
    <w:p w:rsidR="00871561" w:rsidRDefault="0010343C">
      <w:pPr>
        <w:pStyle w:val="BodyText"/>
        <w:rPr>
          <w:sz w:val="22"/>
          <w:szCs w:val="22"/>
          <w:u w:val="single"/>
          <w:lang w:val="en-US" w:eastAsia="en-US"/>
        </w:rPr>
      </w:pPr>
      <w:r w:rsidRPr="0010343C">
        <w:rPr>
          <w:noProof/>
        </w:rPr>
        <w:pict>
          <v:line id=" 5" o:spid="_x0000_s1033" style="position:absolute;z-index:251656192;visibility:visible" from="-2.15pt,1.3pt" to="511.4pt,1.3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" strokeweight=".53mm">
            <v:stroke joinstyle="miter"/>
            <o:lock v:ext="edit" shapetype="f"/>
          </v:line>
        </w:pict>
      </w:r>
    </w:p>
    <w:p w:rsidR="00871561" w:rsidRPr="001D64D0" w:rsidRDefault="00871561">
      <w:pPr>
        <w:pStyle w:val="ListParagraph"/>
        <w:ind w:left="0"/>
        <w:rPr>
          <w:color w:val="000000"/>
        </w:rPr>
      </w:pPr>
      <w:r w:rsidRPr="001D64D0">
        <w:rPr>
          <w:b/>
          <w:color w:val="000000"/>
        </w:rPr>
        <w:t>Operating Systems</w:t>
      </w:r>
      <w:r w:rsidRPr="001D64D0">
        <w:rPr>
          <w:b/>
          <w:color w:val="000000"/>
        </w:rPr>
        <w:tab/>
      </w:r>
      <w:r w:rsidRPr="001D64D0">
        <w:rPr>
          <w:b/>
          <w:color w:val="000000"/>
        </w:rPr>
        <w:tab/>
        <w:t>:</w:t>
      </w:r>
      <w:r w:rsidRPr="001D64D0">
        <w:rPr>
          <w:b/>
          <w:color w:val="000000"/>
        </w:rPr>
        <w:tab/>
      </w:r>
      <w:r w:rsidR="001E4396" w:rsidRPr="001D64D0">
        <w:rPr>
          <w:color w:val="000000"/>
        </w:rPr>
        <w:t xml:space="preserve">Windows </w:t>
      </w:r>
    </w:p>
    <w:p w:rsidR="00871561" w:rsidRPr="001D64D0" w:rsidRDefault="00871561">
      <w:pPr>
        <w:pStyle w:val="ListParagraph"/>
        <w:ind w:left="0"/>
        <w:rPr>
          <w:color w:val="000000"/>
        </w:rPr>
      </w:pPr>
      <w:r w:rsidRPr="001D64D0">
        <w:rPr>
          <w:b/>
          <w:color w:val="000000"/>
        </w:rPr>
        <w:t>Packages known</w:t>
      </w:r>
      <w:r w:rsidRPr="001D64D0">
        <w:rPr>
          <w:b/>
          <w:color w:val="000000"/>
        </w:rPr>
        <w:tab/>
      </w:r>
      <w:r w:rsidRPr="001D64D0">
        <w:rPr>
          <w:b/>
          <w:color w:val="000000"/>
        </w:rPr>
        <w:tab/>
        <w:t>:</w:t>
      </w:r>
      <w:r w:rsidRPr="001D64D0">
        <w:rPr>
          <w:b/>
          <w:color w:val="000000"/>
        </w:rPr>
        <w:tab/>
      </w:r>
      <w:r w:rsidRPr="001D64D0">
        <w:rPr>
          <w:color w:val="000000"/>
        </w:rPr>
        <w:t>MS Office (Word, Power Point</w:t>
      </w:r>
      <w:r w:rsidR="001E4396" w:rsidRPr="001D64D0">
        <w:rPr>
          <w:color w:val="000000"/>
        </w:rPr>
        <w:t>, Excel)</w:t>
      </w:r>
    </w:p>
    <w:p w:rsidR="00871561" w:rsidRDefault="00871561">
      <w:pPr>
        <w:pStyle w:val="ListParagraph"/>
        <w:ind w:left="0"/>
        <w:rPr>
          <w:color w:val="000000"/>
          <w:sz w:val="22"/>
          <w:szCs w:val="22"/>
        </w:rPr>
      </w:pPr>
    </w:p>
    <w:p w:rsidR="00812247" w:rsidRDefault="00812247" w:rsidP="00864C67">
      <w:pPr>
        <w:pStyle w:val="ListParagraph"/>
      </w:pPr>
    </w:p>
    <w:p w:rsidR="00871561" w:rsidRPr="001D64D0" w:rsidRDefault="00871561" w:rsidP="00C45AEF">
      <w:pPr>
        <w:pStyle w:val="BodyText"/>
        <w:outlineLvl w:val="0"/>
        <w:rPr>
          <w:b/>
          <w:bCs/>
          <w:sz w:val="28"/>
          <w:szCs w:val="28"/>
        </w:rPr>
      </w:pPr>
      <w:r w:rsidRPr="001D64D0">
        <w:rPr>
          <w:b/>
          <w:bCs/>
          <w:sz w:val="28"/>
          <w:szCs w:val="28"/>
        </w:rPr>
        <w:t>CERTIFIED COURCES</w:t>
      </w:r>
    </w:p>
    <w:p w:rsidR="00871561" w:rsidRDefault="0010343C">
      <w:pPr>
        <w:pStyle w:val="BodyText"/>
        <w:jc w:val="both"/>
        <w:rPr>
          <w:sz w:val="22"/>
          <w:szCs w:val="22"/>
          <w:lang w:val="en-US" w:eastAsia="en-US"/>
        </w:rPr>
      </w:pPr>
      <w:r w:rsidRPr="0010343C">
        <w:rPr>
          <w:noProof/>
        </w:rPr>
        <w:pict>
          <v:line id=" 11" o:spid="_x0000_s1032" style="position:absolute;left:0;text-align:left;z-index:251662336;visibility:visible" from="-2.15pt,1.3pt" to="511.4pt,1.3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" strokeweight=".53mm">
            <v:stroke joinstyle="miter"/>
            <o:lock v:ext="edit" shapetype="f"/>
          </v:line>
        </w:pict>
      </w:r>
    </w:p>
    <w:p w:rsidR="00812247" w:rsidRDefault="00812247" w:rsidP="00C45AEF">
      <w:pPr>
        <w:pStyle w:val="ListParagraph"/>
        <w:ind w:left="0"/>
        <w:jc w:val="both"/>
        <w:outlineLvl w:val="0"/>
        <w:rPr>
          <w:color w:val="000000"/>
        </w:rPr>
      </w:pPr>
    </w:p>
    <w:p w:rsidR="00871561" w:rsidRPr="001D64D0" w:rsidRDefault="00871561" w:rsidP="00C45AEF">
      <w:pPr>
        <w:pStyle w:val="ListParagraph"/>
        <w:ind w:left="0"/>
        <w:jc w:val="both"/>
        <w:outlineLvl w:val="0"/>
        <w:rPr>
          <w:color w:val="000000"/>
        </w:rPr>
      </w:pPr>
      <w:r w:rsidRPr="001D64D0">
        <w:rPr>
          <w:color w:val="000000"/>
        </w:rPr>
        <w:t>Trained at</w:t>
      </w:r>
      <w:r w:rsidR="008D2F04" w:rsidRPr="001D64D0">
        <w:rPr>
          <w:color w:val="000000"/>
        </w:rPr>
        <w:t>”</w:t>
      </w:r>
      <w:r w:rsidR="00AE0D5E" w:rsidRPr="001D64D0">
        <w:rPr>
          <w:b/>
          <w:color w:val="000000"/>
        </w:rPr>
        <w:t>OCTACOMM Technologies Pvt.Ltd</w:t>
      </w:r>
      <w:r w:rsidR="008D2F04" w:rsidRPr="001D64D0">
        <w:rPr>
          <w:b/>
          <w:color w:val="000000"/>
        </w:rPr>
        <w:t>”</w:t>
      </w:r>
      <w:r w:rsidR="00AE0D5E" w:rsidRPr="001D64D0">
        <w:rPr>
          <w:b/>
          <w:color w:val="000000"/>
        </w:rPr>
        <w:t>.</w:t>
      </w:r>
      <w:r w:rsidR="00AE0D5E" w:rsidRPr="001D64D0">
        <w:rPr>
          <w:color w:val="000000"/>
        </w:rPr>
        <w:t>as an “Full stack development”</w:t>
      </w:r>
      <w:r w:rsidRPr="001D64D0">
        <w:rPr>
          <w:color w:val="000000"/>
        </w:rPr>
        <w:t xml:space="preserve"> (6 months).</w:t>
      </w:r>
    </w:p>
    <w:p w:rsidR="00FE5164" w:rsidRDefault="00FE5164">
      <w:pPr>
        <w:pStyle w:val="BodyText"/>
        <w:rPr>
          <w:b/>
          <w:bCs/>
          <w:sz w:val="22"/>
          <w:szCs w:val="22"/>
        </w:rPr>
      </w:pPr>
    </w:p>
    <w:p w:rsidR="00FE5164" w:rsidRPr="001D64D0" w:rsidRDefault="00871561" w:rsidP="00C45AEF">
      <w:pPr>
        <w:pStyle w:val="BodyText"/>
        <w:outlineLvl w:val="0"/>
        <w:rPr>
          <w:b/>
          <w:bCs/>
          <w:sz w:val="28"/>
          <w:szCs w:val="28"/>
        </w:rPr>
      </w:pPr>
      <w:r w:rsidRPr="001D64D0">
        <w:rPr>
          <w:b/>
          <w:bCs/>
          <w:sz w:val="28"/>
          <w:szCs w:val="28"/>
        </w:rPr>
        <w:t xml:space="preserve">ACADEMIC PROJECT </w:t>
      </w:r>
    </w:p>
    <w:p w:rsidR="00871561" w:rsidRDefault="0010343C">
      <w:pPr>
        <w:pStyle w:val="BodyText"/>
        <w:jc w:val="both"/>
        <w:rPr>
          <w:sz w:val="22"/>
          <w:szCs w:val="22"/>
          <w:lang w:val="en-US" w:eastAsia="en-US"/>
        </w:rPr>
      </w:pPr>
      <w:r w:rsidRPr="0010343C">
        <w:rPr>
          <w:noProof/>
        </w:rPr>
        <w:pict>
          <v:line id=" 8" o:spid="_x0000_s1031" style="position:absolute;left:0;text-align:left;z-index:251659264;visibility:visible" from="-2.15pt,6.9pt" to="511.4pt,6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" strokeweight=".53mm">
            <v:stroke joinstyle="miter"/>
            <o:lock v:ext="edit" shapetype="f"/>
          </v:line>
        </w:pict>
      </w:r>
    </w:p>
    <w:p w:rsidR="000F7F82" w:rsidRPr="000F7F82" w:rsidRDefault="000F7F82" w:rsidP="0072148E">
      <w:pPr>
        <w:pStyle w:val="Heading1"/>
        <w:jc w:val="left"/>
        <w:rPr>
          <w:sz w:val="28"/>
          <w:szCs w:val="28"/>
        </w:rPr>
      </w:pPr>
      <w:r w:rsidRPr="000F7F82">
        <w:rPr>
          <w:sz w:val="28"/>
          <w:szCs w:val="28"/>
        </w:rPr>
        <w:t>Minor Project</w:t>
      </w:r>
    </w:p>
    <w:p w:rsidR="00871561" w:rsidRPr="001D64D0" w:rsidRDefault="00871561" w:rsidP="0072148E">
      <w:pPr>
        <w:pStyle w:val="Heading1"/>
        <w:jc w:val="left"/>
        <w:rPr>
          <w:szCs w:val="24"/>
        </w:rPr>
      </w:pPr>
      <w:r w:rsidRPr="001D64D0">
        <w:rPr>
          <w:szCs w:val="24"/>
        </w:rPr>
        <w:t>Project Title:</w:t>
      </w:r>
      <w:r w:rsidR="0072148E">
        <w:rPr>
          <w:szCs w:val="24"/>
        </w:rPr>
        <w:t xml:space="preserve"> Student Attendance Visualization</w:t>
      </w:r>
    </w:p>
    <w:p w:rsidR="00871561" w:rsidRDefault="00871561" w:rsidP="009C3E4D">
      <w:pPr>
        <w:pStyle w:val="BodyText"/>
        <w:jc w:val="both"/>
        <w:rPr>
          <w:szCs w:val="24"/>
        </w:rPr>
      </w:pPr>
      <w:r w:rsidRPr="001D64D0">
        <w:rPr>
          <w:b/>
          <w:szCs w:val="24"/>
        </w:rPr>
        <w:t xml:space="preserve">Description: </w:t>
      </w:r>
      <w:r w:rsidR="000F7F82">
        <w:rPr>
          <w:szCs w:val="24"/>
        </w:rPr>
        <w:t>Designed and developed an interactive data visualization dashboard to analyze and track</w:t>
      </w:r>
    </w:p>
    <w:p w:rsidR="000F7F82" w:rsidRDefault="000F7F82" w:rsidP="009C3E4D">
      <w:pPr>
        <w:pStyle w:val="BodyText"/>
        <w:jc w:val="both"/>
        <w:rPr>
          <w:szCs w:val="24"/>
        </w:rPr>
      </w:pPr>
      <w:r>
        <w:rPr>
          <w:szCs w:val="24"/>
        </w:rPr>
        <w:t xml:space="preserve">Student </w:t>
      </w:r>
      <w:r w:rsidR="00F94870">
        <w:rPr>
          <w:szCs w:val="24"/>
        </w:rPr>
        <w:t xml:space="preserve">attendance patterns </w:t>
      </w:r>
      <w:r>
        <w:rPr>
          <w:szCs w:val="24"/>
        </w:rPr>
        <w:t>utili</w:t>
      </w:r>
      <w:r w:rsidR="000632DE">
        <w:rPr>
          <w:szCs w:val="24"/>
        </w:rPr>
        <w:t xml:space="preserve">zed[programming languages/tools </w:t>
      </w:r>
      <w:r>
        <w:rPr>
          <w:szCs w:val="24"/>
        </w:rPr>
        <w:t xml:space="preserve">like HTML,CSS and python]to </w:t>
      </w:r>
      <w:r w:rsidR="00F94870">
        <w:rPr>
          <w:szCs w:val="24"/>
        </w:rPr>
        <w:t>pro</w:t>
      </w:r>
    </w:p>
    <w:p w:rsidR="008D2F04" w:rsidRDefault="00F94870" w:rsidP="006C0DBD">
      <w:pPr>
        <w:pStyle w:val="BodyText"/>
        <w:jc w:val="both"/>
        <w:rPr>
          <w:szCs w:val="24"/>
        </w:rPr>
      </w:pPr>
      <w:r>
        <w:rPr>
          <w:szCs w:val="24"/>
        </w:rPr>
        <w:t>Cess and visualize large datasets.</w:t>
      </w:r>
    </w:p>
    <w:p w:rsidR="006C0DBD" w:rsidRPr="006C0DBD" w:rsidRDefault="006C0DBD" w:rsidP="006C0DBD">
      <w:pPr>
        <w:pStyle w:val="BodyText"/>
        <w:jc w:val="both"/>
        <w:rPr>
          <w:szCs w:val="24"/>
        </w:rPr>
      </w:pPr>
    </w:p>
    <w:p w:rsidR="00871561" w:rsidRPr="00F72979" w:rsidRDefault="00871561" w:rsidP="00C45AEF">
      <w:pPr>
        <w:tabs>
          <w:tab w:val="left" w:pos="2880"/>
        </w:tabs>
        <w:outlineLvl w:val="0"/>
        <w:rPr>
          <w:b/>
          <w:spacing w:val="20"/>
          <w:sz w:val="28"/>
          <w:szCs w:val="28"/>
        </w:rPr>
      </w:pPr>
      <w:r w:rsidRPr="00F72979">
        <w:rPr>
          <w:b/>
          <w:spacing w:val="20"/>
          <w:sz w:val="28"/>
          <w:szCs w:val="28"/>
        </w:rPr>
        <w:t>ACHIEVEMENTS</w:t>
      </w:r>
    </w:p>
    <w:p w:rsidR="00871561" w:rsidRDefault="0010343C">
      <w:pPr>
        <w:tabs>
          <w:tab w:val="left" w:pos="2880"/>
        </w:tabs>
        <w:rPr>
          <w:b/>
          <w:spacing w:val="20"/>
          <w:sz w:val="22"/>
          <w:szCs w:val="22"/>
          <w:lang w:val="en-US" w:eastAsia="en-US"/>
        </w:rPr>
      </w:pPr>
      <w:r w:rsidRPr="0010343C">
        <w:rPr>
          <w:noProof/>
        </w:rPr>
        <w:pict>
          <v:line id=" 7" o:spid="_x0000_s1030" style="position:absolute;z-index:251658240;visibility:visible" from="-2.15pt,3.15pt" to="511.4pt,3.1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" strokeweight=".53mm">
            <v:stroke joinstyle="miter"/>
            <o:lock v:ext="edit" shapetype="f"/>
          </v:line>
        </w:pict>
      </w:r>
    </w:p>
    <w:p w:rsidR="00871561" w:rsidRDefault="00871561" w:rsidP="00AE0D5E">
      <w:pPr>
        <w:tabs>
          <w:tab w:val="left" w:pos="2244"/>
        </w:tabs>
        <w:ind w:left="720"/>
        <w:rPr>
          <w:sz w:val="22"/>
          <w:szCs w:val="22"/>
        </w:rPr>
      </w:pPr>
      <w:r>
        <w:rPr>
          <w:sz w:val="22"/>
          <w:szCs w:val="22"/>
        </w:rPr>
        <w:t>.</w:t>
      </w:r>
    </w:p>
    <w:p w:rsidR="00C45AEF" w:rsidRPr="00BA5EA8" w:rsidRDefault="00C45AEF" w:rsidP="00D70031">
      <w:pPr>
        <w:pStyle w:val="ListParagraph"/>
        <w:numPr>
          <w:ilvl w:val="0"/>
          <w:numId w:val="7"/>
        </w:numPr>
        <w:tabs>
          <w:tab w:val="left" w:pos="2244"/>
        </w:tabs>
      </w:pPr>
      <w:r w:rsidRPr="00BA5EA8">
        <w:t>Graduated with Honors or a High GPA</w:t>
      </w:r>
    </w:p>
    <w:p w:rsidR="00871561" w:rsidRDefault="00871561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.</w:t>
      </w:r>
    </w:p>
    <w:p w:rsidR="00871561" w:rsidRPr="00F72979" w:rsidRDefault="00871561" w:rsidP="00C45AEF">
      <w:pPr>
        <w:outlineLvl w:val="0"/>
        <w:rPr>
          <w:b/>
          <w:sz w:val="28"/>
          <w:szCs w:val="28"/>
        </w:rPr>
      </w:pPr>
      <w:r w:rsidRPr="00F72979">
        <w:rPr>
          <w:b/>
          <w:sz w:val="28"/>
          <w:szCs w:val="28"/>
        </w:rPr>
        <w:t>STRENGTH</w:t>
      </w:r>
    </w:p>
    <w:p w:rsidR="00871561" w:rsidRDefault="0010343C">
      <w:pPr>
        <w:tabs>
          <w:tab w:val="left" w:pos="2880"/>
        </w:tabs>
        <w:rPr>
          <w:b/>
          <w:spacing w:val="20"/>
          <w:sz w:val="22"/>
          <w:szCs w:val="22"/>
          <w:lang w:val="en-US" w:eastAsia="en-US"/>
        </w:rPr>
      </w:pPr>
      <w:r w:rsidRPr="0010343C">
        <w:rPr>
          <w:noProof/>
        </w:rPr>
        <w:pict>
          <v:line id=" 9" o:spid="_x0000_s1029" style="position:absolute;z-index:251660288;visibility:visible" from="-2.15pt,8.7pt" to="511.4pt,8.7pt" strokeweight=".53mm">
            <v:stroke joinstyle="miter"/>
            <o:lock v:ext="edit" shapetype="f"/>
          </v:line>
        </w:pict>
      </w:r>
    </w:p>
    <w:p w:rsidR="00871561" w:rsidRPr="00F72979" w:rsidRDefault="00871561">
      <w:pPr>
        <w:pStyle w:val="BodyText"/>
        <w:numPr>
          <w:ilvl w:val="0"/>
          <w:numId w:val="4"/>
        </w:numPr>
        <w:spacing w:after="120"/>
        <w:rPr>
          <w:szCs w:val="24"/>
        </w:rPr>
      </w:pPr>
      <w:r w:rsidRPr="00F72979">
        <w:rPr>
          <w:szCs w:val="24"/>
        </w:rPr>
        <w:t>Goal oriented, positive attitude.</w:t>
      </w:r>
    </w:p>
    <w:p w:rsidR="00871561" w:rsidRPr="00F72979" w:rsidRDefault="00871561">
      <w:pPr>
        <w:pStyle w:val="BodyText"/>
        <w:numPr>
          <w:ilvl w:val="0"/>
          <w:numId w:val="4"/>
        </w:numPr>
        <w:spacing w:after="120"/>
        <w:rPr>
          <w:szCs w:val="24"/>
        </w:rPr>
      </w:pPr>
      <w:r w:rsidRPr="00F72979">
        <w:rPr>
          <w:szCs w:val="24"/>
        </w:rPr>
        <w:t>Hardworking, sincere.</w:t>
      </w:r>
    </w:p>
    <w:p w:rsidR="00871561" w:rsidRDefault="00871561">
      <w:pPr>
        <w:pStyle w:val="BodyText"/>
        <w:numPr>
          <w:ilvl w:val="0"/>
          <w:numId w:val="4"/>
        </w:numPr>
        <w:spacing w:after="120"/>
        <w:rPr>
          <w:sz w:val="22"/>
          <w:szCs w:val="22"/>
        </w:rPr>
      </w:pPr>
      <w:r w:rsidRPr="00F72979">
        <w:rPr>
          <w:szCs w:val="24"/>
        </w:rPr>
        <w:t>Self motivated</w:t>
      </w:r>
      <w:r>
        <w:rPr>
          <w:sz w:val="22"/>
          <w:szCs w:val="22"/>
        </w:rPr>
        <w:t>.</w:t>
      </w:r>
    </w:p>
    <w:p w:rsidR="00871561" w:rsidRDefault="00871561">
      <w:pPr>
        <w:tabs>
          <w:tab w:val="left" w:pos="2880"/>
        </w:tabs>
        <w:rPr>
          <w:b/>
          <w:spacing w:val="20"/>
          <w:sz w:val="22"/>
          <w:szCs w:val="22"/>
        </w:rPr>
      </w:pPr>
    </w:p>
    <w:p w:rsidR="00871561" w:rsidRPr="00F72979" w:rsidRDefault="00871561" w:rsidP="00C45AEF">
      <w:pPr>
        <w:spacing w:line="340" w:lineRule="atLeast"/>
        <w:jc w:val="both"/>
        <w:outlineLvl w:val="0"/>
        <w:rPr>
          <w:b/>
          <w:bCs/>
          <w:sz w:val="28"/>
          <w:szCs w:val="28"/>
        </w:rPr>
      </w:pPr>
      <w:r w:rsidRPr="00F72979">
        <w:rPr>
          <w:b/>
          <w:bCs/>
          <w:sz w:val="28"/>
          <w:szCs w:val="28"/>
        </w:rPr>
        <w:t>DECLARATION</w:t>
      </w:r>
    </w:p>
    <w:p w:rsidR="00871561" w:rsidRDefault="0010343C">
      <w:pPr>
        <w:pStyle w:val="BodyText"/>
        <w:ind w:left="2160"/>
        <w:rPr>
          <w:sz w:val="22"/>
          <w:szCs w:val="22"/>
        </w:rPr>
      </w:pPr>
      <w:r w:rsidRPr="0010343C">
        <w:rPr>
          <w:noProof/>
        </w:rPr>
        <w:pict>
          <v:line id=" 6" o:spid="_x0000_s1027" style="position:absolute;left:0;text-align:left;z-index:251657216;visibility:visible" from="-2.15pt,1.3pt" to="507.65pt,1.3pt" strokeweight=".53mm">
            <v:stroke joinstyle="miter"/>
            <o:lock v:ext="edit" shapetype="f"/>
          </v:line>
        </w:pict>
      </w:r>
    </w:p>
    <w:p w:rsidR="00871561" w:rsidRPr="00F72979" w:rsidRDefault="00871561">
      <w:pPr>
        <w:jc w:val="both"/>
        <w:rPr>
          <w:sz w:val="24"/>
          <w:szCs w:val="24"/>
        </w:rPr>
      </w:pPr>
      <w:r w:rsidRPr="00F72979">
        <w:rPr>
          <w:sz w:val="24"/>
          <w:szCs w:val="24"/>
        </w:rPr>
        <w:t>I, hereby, declare that all above-mentioned information is correct up to best of my knowledge and I bear its responsibility.</w:t>
      </w:r>
    </w:p>
    <w:p w:rsidR="00871561" w:rsidRPr="00F72979" w:rsidRDefault="00871561">
      <w:pPr>
        <w:jc w:val="both"/>
        <w:rPr>
          <w:sz w:val="24"/>
          <w:szCs w:val="24"/>
        </w:rPr>
      </w:pPr>
    </w:p>
    <w:p w:rsidR="00616E76" w:rsidRDefault="00871561">
      <w:pPr>
        <w:jc w:val="both"/>
        <w:rPr>
          <w:sz w:val="24"/>
          <w:szCs w:val="24"/>
        </w:rPr>
      </w:pPr>
      <w:r w:rsidRPr="00F72979">
        <w:rPr>
          <w:b/>
          <w:sz w:val="24"/>
          <w:szCs w:val="24"/>
        </w:rPr>
        <w:t xml:space="preserve">Place: </w:t>
      </w:r>
      <w:r w:rsidR="000427F6" w:rsidRPr="00F72979">
        <w:rPr>
          <w:b/>
          <w:sz w:val="24"/>
          <w:szCs w:val="24"/>
        </w:rPr>
        <w:t>Metpally</w:t>
      </w:r>
      <w:r w:rsidR="001E4396" w:rsidRPr="00F72979">
        <w:rPr>
          <w:sz w:val="24"/>
          <w:szCs w:val="24"/>
        </w:rPr>
        <w:t xml:space="preserve"> </w:t>
      </w:r>
    </w:p>
    <w:p w:rsidR="00616E76" w:rsidRDefault="001E4396">
      <w:pPr>
        <w:jc w:val="both"/>
        <w:rPr>
          <w:sz w:val="24"/>
          <w:szCs w:val="24"/>
        </w:rPr>
      </w:pPr>
      <w:r w:rsidRPr="00F72979">
        <w:rPr>
          <w:sz w:val="24"/>
          <w:szCs w:val="24"/>
        </w:rPr>
        <w:t xml:space="preserve">                                                                                              </w:t>
      </w:r>
      <w:r w:rsidR="00842ABB">
        <w:rPr>
          <w:sz w:val="24"/>
          <w:szCs w:val="24"/>
        </w:rPr>
        <w:t xml:space="preserve">                        </w:t>
      </w:r>
    </w:p>
    <w:p w:rsidR="001E4396" w:rsidRPr="00616E76" w:rsidRDefault="00842AB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E4396" w:rsidRPr="00F72979">
        <w:rPr>
          <w:sz w:val="24"/>
          <w:szCs w:val="24"/>
        </w:rPr>
        <w:t>(K.sai Krishna)</w:t>
      </w:r>
      <w:r w:rsidR="001E4396">
        <w:rPr>
          <w:sz w:val="22"/>
          <w:szCs w:val="22"/>
        </w:rPr>
        <w:t xml:space="preserve">                </w:t>
      </w:r>
    </w:p>
    <w:p w:rsidR="00871561" w:rsidRDefault="00871561">
      <w:pPr>
        <w:jc w:val="both"/>
        <w:rPr>
          <w:b/>
          <w:sz w:val="22"/>
          <w:szCs w:val="22"/>
        </w:rPr>
      </w:pPr>
    </w:p>
    <w:p w:rsidR="00871561" w:rsidRDefault="00871561"/>
    <w:sectPr w:rsidR="00871561" w:rsidSect="00047EB2">
      <w:footerReference w:type="default" r:id="rId9"/>
      <w:pgSz w:w="12240" w:h="15840"/>
      <w:pgMar w:top="894" w:right="1368" w:bottom="547" w:left="795" w:header="720" w:footer="491" w:gutter="0"/>
      <w:pgBorders>
        <w:top w:val="thickThinMediumGap" w:sz="18" w:space="7" w:color="000000"/>
        <w:left w:val="thickThinMediumGap" w:sz="18" w:space="20" w:color="000000"/>
        <w:bottom w:val="thinThickMediumGap" w:sz="18" w:space="0" w:color="000000"/>
        <w:right w:val="thinThickMediumGap" w:sz="18" w:space="15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8DC" w:rsidRDefault="00B338DC">
      <w:r>
        <w:separator/>
      </w:r>
    </w:p>
  </w:endnote>
  <w:endnote w:type="continuationSeparator" w:id="1">
    <w:p w:rsidR="00B338DC" w:rsidRDefault="00B338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ohit Hindi">
    <w:altName w:val="MS Mincho"/>
    <w:charset w:val="8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561" w:rsidRDefault="00871561">
    <w:pPr>
      <w:pStyle w:val="Footer"/>
      <w:jc w:val="right"/>
      <w:rPr>
        <w:rFonts w:ascii="Arial" w:eastAsia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8DC" w:rsidRDefault="00B338DC">
      <w:r>
        <w:separator/>
      </w:r>
    </w:p>
  </w:footnote>
  <w:footnote w:type="continuationSeparator" w:id="1">
    <w:p w:rsidR="00B338DC" w:rsidRDefault="00B338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>
    <w:nsid w:val="492F4E08"/>
    <w:multiLevelType w:val="hybridMultilevel"/>
    <w:tmpl w:val="B46AEA24"/>
    <w:lvl w:ilvl="0" w:tplc="0409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5">
    <w:nsid w:val="59D1726A"/>
    <w:multiLevelType w:val="hybridMultilevel"/>
    <w:tmpl w:val="2572E8EC"/>
    <w:lvl w:ilvl="0" w:tplc="04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6">
    <w:nsid w:val="7D422D6B"/>
    <w:multiLevelType w:val="hybridMultilevel"/>
    <w:tmpl w:val="15DE4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3"/>
  <w:embedSystemFonts/>
  <w:attachedTemplate r:id="rId1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4274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/>
  <w:rsids>
    <w:rsidRoot w:val="009A13BD"/>
    <w:rsid w:val="000427F6"/>
    <w:rsid w:val="00047EB2"/>
    <w:rsid w:val="000632DE"/>
    <w:rsid w:val="000963AA"/>
    <w:rsid w:val="000B46A7"/>
    <w:rsid w:val="000E5AAB"/>
    <w:rsid w:val="000F7F82"/>
    <w:rsid w:val="0010343C"/>
    <w:rsid w:val="00135F06"/>
    <w:rsid w:val="00153852"/>
    <w:rsid w:val="0016445A"/>
    <w:rsid w:val="001B1381"/>
    <w:rsid w:val="001C1955"/>
    <w:rsid w:val="001D64D0"/>
    <w:rsid w:val="001E4396"/>
    <w:rsid w:val="00222185"/>
    <w:rsid w:val="00250A58"/>
    <w:rsid w:val="002A700E"/>
    <w:rsid w:val="002D54E1"/>
    <w:rsid w:val="002D7F08"/>
    <w:rsid w:val="002E53BD"/>
    <w:rsid w:val="002E6AB9"/>
    <w:rsid w:val="003214BF"/>
    <w:rsid w:val="003433B8"/>
    <w:rsid w:val="003465C7"/>
    <w:rsid w:val="0038353D"/>
    <w:rsid w:val="003938EC"/>
    <w:rsid w:val="00407698"/>
    <w:rsid w:val="00414E8C"/>
    <w:rsid w:val="00416008"/>
    <w:rsid w:val="004D22E0"/>
    <w:rsid w:val="004F4C7C"/>
    <w:rsid w:val="00510261"/>
    <w:rsid w:val="0053001A"/>
    <w:rsid w:val="00561473"/>
    <w:rsid w:val="005B29E4"/>
    <w:rsid w:val="005B62B2"/>
    <w:rsid w:val="005B6DDF"/>
    <w:rsid w:val="005C3569"/>
    <w:rsid w:val="005F4377"/>
    <w:rsid w:val="00606FF7"/>
    <w:rsid w:val="00616E76"/>
    <w:rsid w:val="00650613"/>
    <w:rsid w:val="00655E01"/>
    <w:rsid w:val="006A4F8E"/>
    <w:rsid w:val="006C0DBD"/>
    <w:rsid w:val="006F4DF1"/>
    <w:rsid w:val="0072148E"/>
    <w:rsid w:val="0072584D"/>
    <w:rsid w:val="007F5CBF"/>
    <w:rsid w:val="00812247"/>
    <w:rsid w:val="00842ABB"/>
    <w:rsid w:val="00864C67"/>
    <w:rsid w:val="00871561"/>
    <w:rsid w:val="008A76D9"/>
    <w:rsid w:val="008B5047"/>
    <w:rsid w:val="008B74CC"/>
    <w:rsid w:val="008D1CBF"/>
    <w:rsid w:val="008D2F04"/>
    <w:rsid w:val="0094289D"/>
    <w:rsid w:val="0096100E"/>
    <w:rsid w:val="00973927"/>
    <w:rsid w:val="009A13BD"/>
    <w:rsid w:val="009A6691"/>
    <w:rsid w:val="009C3E4D"/>
    <w:rsid w:val="00A1211E"/>
    <w:rsid w:val="00A16591"/>
    <w:rsid w:val="00A26F1F"/>
    <w:rsid w:val="00A54F08"/>
    <w:rsid w:val="00A7314F"/>
    <w:rsid w:val="00A82E97"/>
    <w:rsid w:val="00AD4535"/>
    <w:rsid w:val="00AE0D5E"/>
    <w:rsid w:val="00B338DC"/>
    <w:rsid w:val="00B63688"/>
    <w:rsid w:val="00BA5EA8"/>
    <w:rsid w:val="00BB0F8B"/>
    <w:rsid w:val="00BD68B8"/>
    <w:rsid w:val="00C41658"/>
    <w:rsid w:val="00C45AEF"/>
    <w:rsid w:val="00C530F2"/>
    <w:rsid w:val="00C6307B"/>
    <w:rsid w:val="00CB581E"/>
    <w:rsid w:val="00D347C7"/>
    <w:rsid w:val="00D70031"/>
    <w:rsid w:val="00D732DF"/>
    <w:rsid w:val="00D87FB7"/>
    <w:rsid w:val="00D90573"/>
    <w:rsid w:val="00DB2890"/>
    <w:rsid w:val="00DE62A0"/>
    <w:rsid w:val="00DF7A24"/>
    <w:rsid w:val="00E511EB"/>
    <w:rsid w:val="00E7000F"/>
    <w:rsid w:val="00EE569F"/>
    <w:rsid w:val="00EF3B36"/>
    <w:rsid w:val="00F0049A"/>
    <w:rsid w:val="00F10D46"/>
    <w:rsid w:val="00F53F7D"/>
    <w:rsid w:val="00F72979"/>
    <w:rsid w:val="00F94870"/>
    <w:rsid w:val="00FA2945"/>
    <w:rsid w:val="00FC1486"/>
    <w:rsid w:val="00FE51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EB2"/>
    <w:pPr>
      <w:suppressAutoHyphens/>
    </w:pPr>
    <w:rPr>
      <w:lang w:val="en-GB" w:eastAsia="zh-CN"/>
    </w:rPr>
  </w:style>
  <w:style w:type="paragraph" w:styleId="Heading1">
    <w:name w:val="heading 1"/>
    <w:basedOn w:val="Normal"/>
    <w:next w:val="Normal"/>
    <w:qFormat/>
    <w:rsid w:val="00047EB2"/>
    <w:pPr>
      <w:keepNext/>
      <w:tabs>
        <w:tab w:val="num" w:pos="0"/>
      </w:tabs>
      <w:ind w:left="432" w:hanging="432"/>
      <w:jc w:val="center"/>
      <w:outlineLvl w:val="0"/>
    </w:pPr>
    <w:rPr>
      <w:sz w:val="24"/>
      <w:lang w:val="en-US"/>
    </w:rPr>
  </w:style>
  <w:style w:type="paragraph" w:styleId="Heading2">
    <w:name w:val="heading 2"/>
    <w:basedOn w:val="Normal"/>
    <w:next w:val="Normal"/>
    <w:qFormat/>
    <w:rsid w:val="00047EB2"/>
    <w:pPr>
      <w:keepNext/>
      <w:tabs>
        <w:tab w:val="num" w:pos="0"/>
      </w:tabs>
      <w:ind w:left="576" w:hanging="576"/>
      <w:outlineLvl w:val="1"/>
    </w:pPr>
    <w:rPr>
      <w:b/>
      <w:sz w:val="24"/>
      <w:lang w:val="en-US"/>
    </w:rPr>
  </w:style>
  <w:style w:type="paragraph" w:styleId="Heading3">
    <w:name w:val="heading 3"/>
    <w:basedOn w:val="Normal"/>
    <w:next w:val="Normal"/>
    <w:qFormat/>
    <w:rsid w:val="00047EB2"/>
    <w:pPr>
      <w:keepNext/>
      <w:tabs>
        <w:tab w:val="num" w:pos="0"/>
      </w:tabs>
      <w:ind w:left="720" w:hanging="720"/>
      <w:jc w:val="center"/>
      <w:outlineLvl w:val="2"/>
    </w:pPr>
    <w:rPr>
      <w:b/>
      <w:sz w:val="24"/>
      <w:lang w:val="en-US"/>
    </w:rPr>
  </w:style>
  <w:style w:type="paragraph" w:styleId="Heading6">
    <w:name w:val="heading 6"/>
    <w:basedOn w:val="Normal"/>
    <w:next w:val="Normal"/>
    <w:qFormat/>
    <w:rsid w:val="00047EB2"/>
    <w:pPr>
      <w:keepNext/>
      <w:tabs>
        <w:tab w:val="num" w:pos="0"/>
      </w:tabs>
      <w:ind w:left="1152" w:hanging="1152"/>
      <w:jc w:val="right"/>
      <w:outlineLvl w:val="5"/>
    </w:pPr>
    <w:rPr>
      <w:rFonts w:ascii="Arial" w:hAnsi="Arial" w:cs="Arial"/>
      <w:b/>
      <w:spacing w:val="22"/>
      <w:w w:val="8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47EB2"/>
    <w:rPr>
      <w:rFonts w:ascii="Symbol" w:hAnsi="Symbol" w:cs="Symbol"/>
    </w:rPr>
  </w:style>
  <w:style w:type="character" w:customStyle="1" w:styleId="WW8Num3z0">
    <w:name w:val="WW8Num3z0"/>
    <w:rsid w:val="00047EB2"/>
    <w:rPr>
      <w:rFonts w:ascii="Symbol" w:hAnsi="Symbol" w:cs="Symbol"/>
    </w:rPr>
  </w:style>
  <w:style w:type="character" w:customStyle="1" w:styleId="WW8Num4z0">
    <w:name w:val="WW8Num4z0"/>
    <w:rsid w:val="00047EB2"/>
    <w:rPr>
      <w:rFonts w:ascii="Symbol" w:hAnsi="Symbol" w:cs="Symbol"/>
    </w:rPr>
  </w:style>
  <w:style w:type="character" w:customStyle="1" w:styleId="Absatz-Standardschriftart">
    <w:name w:val="Absatz-Standardschriftart"/>
    <w:rsid w:val="00047EB2"/>
  </w:style>
  <w:style w:type="character" w:customStyle="1" w:styleId="WW8Num1z0">
    <w:name w:val="WW8Num1z0"/>
    <w:rsid w:val="00047EB2"/>
    <w:rPr>
      <w:rFonts w:ascii="Symbol" w:eastAsia="Times New Roman" w:hAnsi="Symbol" w:cs="Times New Roman"/>
    </w:rPr>
  </w:style>
  <w:style w:type="character" w:customStyle="1" w:styleId="WW8Num1z1">
    <w:name w:val="WW8Num1z1"/>
    <w:rsid w:val="00047EB2"/>
    <w:rPr>
      <w:rFonts w:ascii="Courier New" w:hAnsi="Courier New" w:cs="Courier New"/>
    </w:rPr>
  </w:style>
  <w:style w:type="character" w:customStyle="1" w:styleId="WW8Num1z2">
    <w:name w:val="WW8Num1z2"/>
    <w:rsid w:val="00047EB2"/>
    <w:rPr>
      <w:rFonts w:ascii="Wingdings" w:hAnsi="Wingdings" w:cs="Wingdings"/>
    </w:rPr>
  </w:style>
  <w:style w:type="character" w:customStyle="1" w:styleId="WW8Num1z3">
    <w:name w:val="WW8Num1z3"/>
    <w:rsid w:val="00047EB2"/>
    <w:rPr>
      <w:rFonts w:ascii="Symbol" w:hAnsi="Symbol" w:cs="Symbol"/>
    </w:rPr>
  </w:style>
  <w:style w:type="character" w:customStyle="1" w:styleId="WW8Num2z1">
    <w:name w:val="WW8Num2z1"/>
    <w:rsid w:val="00047EB2"/>
    <w:rPr>
      <w:rFonts w:ascii="Courier New" w:hAnsi="Courier New" w:cs="Courier New"/>
    </w:rPr>
  </w:style>
  <w:style w:type="character" w:customStyle="1" w:styleId="WW8Num2z2">
    <w:name w:val="WW8Num2z2"/>
    <w:rsid w:val="00047EB2"/>
    <w:rPr>
      <w:rFonts w:ascii="Wingdings" w:hAnsi="Wingdings" w:cs="Wingdings"/>
    </w:rPr>
  </w:style>
  <w:style w:type="character" w:customStyle="1" w:styleId="WW8Num3z1">
    <w:name w:val="WW8Num3z1"/>
    <w:rsid w:val="00047EB2"/>
    <w:rPr>
      <w:rFonts w:ascii="Courier New" w:hAnsi="Courier New" w:cs="Courier New"/>
    </w:rPr>
  </w:style>
  <w:style w:type="character" w:customStyle="1" w:styleId="WW8Num3z2">
    <w:name w:val="WW8Num3z2"/>
    <w:rsid w:val="00047EB2"/>
    <w:rPr>
      <w:rFonts w:ascii="Wingdings" w:hAnsi="Wingdings" w:cs="Wingdings"/>
    </w:rPr>
  </w:style>
  <w:style w:type="character" w:customStyle="1" w:styleId="WW8Num4z1">
    <w:name w:val="WW8Num4z1"/>
    <w:rsid w:val="00047EB2"/>
    <w:rPr>
      <w:rFonts w:ascii="Courier New" w:hAnsi="Courier New" w:cs="Courier New"/>
    </w:rPr>
  </w:style>
  <w:style w:type="character" w:customStyle="1" w:styleId="WW8Num4z2">
    <w:name w:val="WW8Num4z2"/>
    <w:rsid w:val="00047EB2"/>
    <w:rPr>
      <w:rFonts w:ascii="Wingdings" w:hAnsi="Wingdings" w:cs="Wingdings"/>
    </w:rPr>
  </w:style>
  <w:style w:type="character" w:customStyle="1" w:styleId="WW8Num5z0">
    <w:name w:val="WW8Num5z0"/>
    <w:rsid w:val="00047EB2"/>
    <w:rPr>
      <w:rFonts w:ascii="Symbol" w:hAnsi="Symbol" w:cs="Symbol"/>
    </w:rPr>
  </w:style>
  <w:style w:type="character" w:customStyle="1" w:styleId="WW8Num5z1">
    <w:name w:val="WW8Num5z1"/>
    <w:rsid w:val="00047EB2"/>
    <w:rPr>
      <w:rFonts w:ascii="Courier New" w:hAnsi="Courier New" w:cs="Courier New"/>
    </w:rPr>
  </w:style>
  <w:style w:type="character" w:customStyle="1" w:styleId="WW8Num5z2">
    <w:name w:val="WW8Num5z2"/>
    <w:rsid w:val="00047EB2"/>
    <w:rPr>
      <w:rFonts w:ascii="Wingdings" w:hAnsi="Wingdings" w:cs="Wingdings"/>
    </w:rPr>
  </w:style>
  <w:style w:type="character" w:customStyle="1" w:styleId="WW8Num6z0">
    <w:name w:val="WW8Num6z0"/>
    <w:rsid w:val="00047EB2"/>
    <w:rPr>
      <w:rFonts w:ascii="Symbol" w:hAnsi="Symbol" w:cs="Symbol"/>
    </w:rPr>
  </w:style>
  <w:style w:type="character" w:customStyle="1" w:styleId="WW8Num6z1">
    <w:name w:val="WW8Num6z1"/>
    <w:rsid w:val="00047EB2"/>
    <w:rPr>
      <w:rFonts w:ascii="Courier New" w:hAnsi="Courier New" w:cs="Courier New"/>
    </w:rPr>
  </w:style>
  <w:style w:type="character" w:customStyle="1" w:styleId="WW8Num6z2">
    <w:name w:val="WW8Num6z2"/>
    <w:rsid w:val="00047EB2"/>
    <w:rPr>
      <w:rFonts w:ascii="Wingdings" w:hAnsi="Wingdings" w:cs="Wingdings"/>
    </w:rPr>
  </w:style>
  <w:style w:type="character" w:customStyle="1" w:styleId="WW8Num7z0">
    <w:name w:val="WW8Num7z0"/>
    <w:rsid w:val="00047EB2"/>
    <w:rPr>
      <w:rFonts w:ascii="Symbol" w:hAnsi="Symbol" w:cs="Symbol"/>
    </w:rPr>
  </w:style>
  <w:style w:type="character" w:customStyle="1" w:styleId="WW8Num7z1">
    <w:name w:val="WW8Num7z1"/>
    <w:rsid w:val="00047EB2"/>
    <w:rPr>
      <w:rFonts w:ascii="Courier New" w:hAnsi="Courier New" w:cs="Courier New"/>
    </w:rPr>
  </w:style>
  <w:style w:type="character" w:customStyle="1" w:styleId="WW8Num7z2">
    <w:name w:val="WW8Num7z2"/>
    <w:rsid w:val="00047EB2"/>
    <w:rPr>
      <w:rFonts w:ascii="Wingdings" w:hAnsi="Wingdings" w:cs="Wingdings"/>
    </w:rPr>
  </w:style>
  <w:style w:type="character" w:customStyle="1" w:styleId="WW8Num8z0">
    <w:name w:val="WW8Num8z0"/>
    <w:rsid w:val="00047EB2"/>
    <w:rPr>
      <w:rFonts w:ascii="Symbol" w:hAnsi="Symbol" w:cs="Symbol"/>
    </w:rPr>
  </w:style>
  <w:style w:type="character" w:customStyle="1" w:styleId="WW8Num8z1">
    <w:name w:val="WW8Num8z1"/>
    <w:rsid w:val="00047EB2"/>
    <w:rPr>
      <w:rFonts w:ascii="Courier New" w:hAnsi="Courier New" w:cs="Courier New"/>
    </w:rPr>
  </w:style>
  <w:style w:type="character" w:customStyle="1" w:styleId="WW8Num8z2">
    <w:name w:val="WW8Num8z2"/>
    <w:rsid w:val="00047EB2"/>
    <w:rPr>
      <w:rFonts w:ascii="Wingdings" w:hAnsi="Wingdings" w:cs="Wingdings"/>
    </w:rPr>
  </w:style>
  <w:style w:type="character" w:customStyle="1" w:styleId="WW8Num9z0">
    <w:name w:val="WW8Num9z0"/>
    <w:rsid w:val="00047EB2"/>
    <w:rPr>
      <w:rFonts w:ascii="Symbol" w:hAnsi="Symbol" w:cs="Symbol"/>
    </w:rPr>
  </w:style>
  <w:style w:type="character" w:customStyle="1" w:styleId="WW8Num9z1">
    <w:name w:val="WW8Num9z1"/>
    <w:rsid w:val="00047EB2"/>
    <w:rPr>
      <w:rFonts w:ascii="Courier New" w:hAnsi="Courier New" w:cs="Courier New"/>
    </w:rPr>
  </w:style>
  <w:style w:type="character" w:customStyle="1" w:styleId="WW8Num9z2">
    <w:name w:val="WW8Num9z2"/>
    <w:rsid w:val="00047EB2"/>
    <w:rPr>
      <w:rFonts w:ascii="Wingdings" w:hAnsi="Wingdings" w:cs="Wingdings"/>
    </w:rPr>
  </w:style>
  <w:style w:type="character" w:customStyle="1" w:styleId="DefaultParagraphFont1">
    <w:name w:val="Default Paragraph Font1"/>
    <w:rsid w:val="00047EB2"/>
  </w:style>
  <w:style w:type="character" w:styleId="PageNumber">
    <w:name w:val="page number"/>
    <w:basedOn w:val="DefaultParagraphFont1"/>
    <w:rsid w:val="00047EB2"/>
  </w:style>
  <w:style w:type="character" w:styleId="Hyperlink">
    <w:name w:val="Hyperlink"/>
    <w:basedOn w:val="DefaultParagraphFont1"/>
    <w:rsid w:val="00047EB2"/>
    <w:rPr>
      <w:color w:val="0000FF"/>
      <w:u w:val="single"/>
    </w:rPr>
  </w:style>
  <w:style w:type="character" w:customStyle="1" w:styleId="ObjectiveChar">
    <w:name w:val="Objective Char"/>
    <w:basedOn w:val="DefaultParagraphFont1"/>
    <w:rsid w:val="00047EB2"/>
    <w:rPr>
      <w:rFonts w:ascii="Garamond" w:hAnsi="Garamond" w:cs="Garamond"/>
      <w:sz w:val="22"/>
      <w:lang w:val="en-US" w:bidi="ar-SA"/>
    </w:rPr>
  </w:style>
  <w:style w:type="character" w:styleId="FollowedHyperlink">
    <w:name w:val="FollowedHyperlink"/>
    <w:basedOn w:val="DefaultParagraphFont1"/>
    <w:rsid w:val="00047EB2"/>
    <w:rPr>
      <w:color w:val="800080"/>
      <w:u w:val="single"/>
    </w:rPr>
  </w:style>
  <w:style w:type="character" w:customStyle="1" w:styleId="BodyTextChar">
    <w:name w:val="Body Text Char"/>
    <w:basedOn w:val="DefaultParagraphFont1"/>
    <w:rsid w:val="00047EB2"/>
    <w:rPr>
      <w:sz w:val="24"/>
      <w:lang w:val="en-GB"/>
    </w:rPr>
  </w:style>
  <w:style w:type="paragraph" w:customStyle="1" w:styleId="Heading">
    <w:name w:val="Heading"/>
    <w:basedOn w:val="Normal"/>
    <w:next w:val="BodyText"/>
    <w:rsid w:val="00047EB2"/>
    <w:pPr>
      <w:jc w:val="center"/>
    </w:pPr>
    <w:rPr>
      <w:b/>
      <w:sz w:val="24"/>
      <w:lang w:val="en-US"/>
    </w:rPr>
  </w:style>
  <w:style w:type="paragraph" w:styleId="BodyText">
    <w:name w:val="Body Text"/>
    <w:basedOn w:val="Normal"/>
    <w:rsid w:val="00047EB2"/>
    <w:rPr>
      <w:sz w:val="24"/>
    </w:rPr>
  </w:style>
  <w:style w:type="paragraph" w:styleId="List">
    <w:name w:val="List"/>
    <w:basedOn w:val="BodyText"/>
    <w:rsid w:val="00047EB2"/>
    <w:rPr>
      <w:rFonts w:cs="Lohit Hindi"/>
    </w:rPr>
  </w:style>
  <w:style w:type="paragraph" w:styleId="Caption">
    <w:name w:val="caption"/>
    <w:basedOn w:val="Normal"/>
    <w:qFormat/>
    <w:rsid w:val="00047EB2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047EB2"/>
    <w:pPr>
      <w:suppressLineNumbers/>
    </w:pPr>
    <w:rPr>
      <w:rFonts w:cs="Lohit Hindi"/>
    </w:rPr>
  </w:style>
  <w:style w:type="paragraph" w:styleId="Footer">
    <w:name w:val="footer"/>
    <w:basedOn w:val="Normal"/>
    <w:rsid w:val="00047EB2"/>
  </w:style>
  <w:style w:type="paragraph" w:styleId="Header">
    <w:name w:val="header"/>
    <w:basedOn w:val="Normal"/>
    <w:rsid w:val="00047EB2"/>
  </w:style>
  <w:style w:type="paragraph" w:customStyle="1" w:styleId="Objective">
    <w:name w:val="Objective"/>
    <w:basedOn w:val="Normal"/>
    <w:next w:val="BodyText"/>
    <w:rsid w:val="00047EB2"/>
    <w:pPr>
      <w:spacing w:before="60" w:after="220" w:line="220" w:lineRule="atLeast"/>
      <w:jc w:val="both"/>
    </w:pPr>
    <w:rPr>
      <w:rFonts w:ascii="Garamond" w:hAnsi="Garamond" w:cs="Garamond"/>
      <w:sz w:val="22"/>
      <w:lang w:val="en-US"/>
    </w:rPr>
  </w:style>
  <w:style w:type="paragraph" w:customStyle="1" w:styleId="SectionTitle">
    <w:name w:val="Section Title"/>
    <w:basedOn w:val="Normal"/>
    <w:next w:val="Objective"/>
    <w:rsid w:val="00047EB2"/>
    <w:pPr>
      <w:pBdr>
        <w:bottom w:val="single" w:sz="6" w:space="1" w:color="000000"/>
      </w:pBdr>
      <w:spacing w:before="220" w:line="220" w:lineRule="atLeast"/>
    </w:pPr>
    <w:rPr>
      <w:rFonts w:ascii="Garamond" w:hAnsi="Garamond" w:cs="Garamond"/>
      <w:caps/>
      <w:spacing w:val="15"/>
      <w:lang w:val="en-US"/>
    </w:rPr>
  </w:style>
  <w:style w:type="paragraph" w:styleId="ListParagraph">
    <w:name w:val="List Paragraph"/>
    <w:basedOn w:val="Normal"/>
    <w:qFormat/>
    <w:rsid w:val="00047EB2"/>
    <w:pPr>
      <w:ind w:left="720"/>
    </w:pPr>
    <w:rPr>
      <w:sz w:val="24"/>
      <w:szCs w:val="24"/>
      <w:lang w:val="en-US"/>
    </w:rPr>
  </w:style>
  <w:style w:type="paragraph" w:customStyle="1" w:styleId="TableContents">
    <w:name w:val="Table Contents"/>
    <w:basedOn w:val="Normal"/>
    <w:rsid w:val="00047EB2"/>
    <w:pPr>
      <w:suppressLineNumbers/>
    </w:pPr>
  </w:style>
  <w:style w:type="paragraph" w:customStyle="1" w:styleId="TableHeading">
    <w:name w:val="Table Heading"/>
    <w:basedOn w:val="TableContents"/>
    <w:rsid w:val="00047EB2"/>
    <w:pPr>
      <w:jc w:val="center"/>
    </w:pPr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5AE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5AEF"/>
    <w:rPr>
      <w:rFonts w:ascii="Tahoma" w:hAnsi="Tahoma" w:cs="Tahoma"/>
      <w:sz w:val="16"/>
      <w:szCs w:val="16"/>
      <w:lang w:val="en-GB" w:eastAsia="zh-CN"/>
    </w:rPr>
  </w:style>
  <w:style w:type="character" w:styleId="PlaceholderText">
    <w:name w:val="Placeholder Text"/>
    <w:basedOn w:val="DefaultParagraphFont"/>
    <w:uiPriority w:val="99"/>
    <w:semiHidden/>
    <w:rsid w:val="000F7F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F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F82"/>
    <w:rPr>
      <w:rFonts w:ascii="Tahoma" w:hAnsi="Tahoma" w:cs="Tahoma"/>
      <w:sz w:val="16"/>
      <w:szCs w:val="16"/>
      <w:lang w:val="en-GB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4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8374003385|saikrishna93937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ful\Placecom\CV\CV%20-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F6D52-A895-4EBE-A642-376969864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- Format.dot</Template>
  <TotalTime>28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Format- MCA</vt:lpstr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Format- MCA</dc:title>
  <dc:creator>Administrator</dc:creator>
  <cp:lastModifiedBy>vinod</cp:lastModifiedBy>
  <cp:revision>5</cp:revision>
  <cp:lastPrinted>2024-12-09T05:52:00Z</cp:lastPrinted>
  <dcterms:created xsi:type="dcterms:W3CDTF">2024-12-09T05:52:00Z</dcterms:created>
  <dcterms:modified xsi:type="dcterms:W3CDTF">2025-01-09T14:14:00Z</dcterms:modified>
</cp:coreProperties>
</file>