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71561" w:rsidRDefault="00871561" w:rsidP="00C45AEF">
      <w:pPr>
        <w:jc w:val="center"/>
        <w:outlineLvl w:val="0"/>
        <w:rPr>
          <w:b/>
          <w:caps/>
          <w:shadow/>
          <w:sz w:val="36"/>
          <w:szCs w:val="36"/>
          <w:lang w:val="pt-BR"/>
        </w:rPr>
      </w:pPr>
      <w:r>
        <w:rPr>
          <w:b/>
          <w:caps/>
          <w:shadow/>
          <w:sz w:val="36"/>
          <w:szCs w:val="36"/>
          <w:lang w:val="pt-BR"/>
        </w:rPr>
        <w:t>resume</w:t>
      </w:r>
    </w:p>
    <w:p w:rsidR="00871561" w:rsidRDefault="00871561">
      <w:pPr>
        <w:rPr>
          <w:b/>
          <w:caps/>
          <w:shadow/>
          <w:sz w:val="22"/>
          <w:szCs w:val="22"/>
          <w:lang w:val="pt-BR"/>
        </w:rPr>
      </w:pPr>
    </w:p>
    <w:p w:rsidR="00871561" w:rsidRPr="008D2F04" w:rsidRDefault="009A13BD" w:rsidP="00C45AEF">
      <w:pPr>
        <w:autoSpaceDE w:val="0"/>
        <w:outlineLvl w:val="0"/>
        <w:rPr>
          <w:b/>
          <w:color w:val="000000"/>
          <w:sz w:val="28"/>
          <w:szCs w:val="28"/>
          <w:lang w:val="en-US"/>
        </w:rPr>
      </w:pPr>
      <w:r w:rsidRPr="008D2F04">
        <w:rPr>
          <w:b/>
          <w:color w:val="000000"/>
          <w:sz w:val="28"/>
          <w:szCs w:val="28"/>
          <w:lang w:val="en-US"/>
        </w:rPr>
        <w:t>K</w:t>
      </w:r>
      <w:r w:rsidR="008D2F04" w:rsidRPr="008D2F04">
        <w:rPr>
          <w:b/>
          <w:color w:val="000000"/>
          <w:sz w:val="28"/>
          <w:szCs w:val="28"/>
          <w:lang w:val="en-US"/>
        </w:rPr>
        <w:t>handesh  S</w:t>
      </w:r>
      <w:r w:rsidRPr="008D2F04">
        <w:rPr>
          <w:b/>
          <w:color w:val="000000"/>
          <w:sz w:val="28"/>
          <w:szCs w:val="28"/>
          <w:lang w:val="en-US"/>
        </w:rPr>
        <w:t>ai krishna</w:t>
      </w:r>
    </w:p>
    <w:p w:rsidR="00871561" w:rsidRDefault="00871561">
      <w:pPr>
        <w:autoSpaceDE w:val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B.Tech.        </w:t>
      </w:r>
    </w:p>
    <w:p w:rsidR="00871561" w:rsidRDefault="009A13BD">
      <w:pPr>
        <w:autoSpaceDE w:val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Computer Science Engineering.</w:t>
      </w:r>
      <w:r w:rsidR="00871561">
        <w:rPr>
          <w:color w:val="000000"/>
          <w:sz w:val="22"/>
          <w:szCs w:val="22"/>
          <w:lang w:val="en-US"/>
        </w:rPr>
        <w:tab/>
      </w:r>
      <w:r w:rsidR="00871561">
        <w:rPr>
          <w:color w:val="000000"/>
          <w:sz w:val="22"/>
          <w:szCs w:val="22"/>
          <w:lang w:val="en-US"/>
        </w:rPr>
        <w:tab/>
      </w:r>
      <w:r w:rsidR="00871561">
        <w:rPr>
          <w:color w:val="000000"/>
          <w:sz w:val="22"/>
          <w:szCs w:val="22"/>
          <w:lang w:val="en-US"/>
        </w:rPr>
        <w:tab/>
      </w:r>
      <w:r w:rsidR="00871561">
        <w:rPr>
          <w:color w:val="000000"/>
          <w:sz w:val="22"/>
          <w:szCs w:val="22"/>
          <w:lang w:val="en-US"/>
        </w:rPr>
        <w:tab/>
      </w:r>
      <w:r w:rsidR="00871561">
        <w:rPr>
          <w:color w:val="000000"/>
          <w:sz w:val="22"/>
          <w:szCs w:val="22"/>
          <w:lang w:val="en-US"/>
        </w:rPr>
        <w:tab/>
      </w:r>
      <w:r w:rsidR="00871561" w:rsidRPr="008D2F04">
        <w:rPr>
          <w:b/>
          <w:color w:val="000000"/>
          <w:sz w:val="22"/>
          <w:szCs w:val="22"/>
          <w:lang w:val="en-US"/>
        </w:rPr>
        <w:t xml:space="preserve"> </w:t>
      </w:r>
      <w:r w:rsidRPr="008D2F04">
        <w:rPr>
          <w:b/>
          <w:color w:val="000000"/>
          <w:sz w:val="22"/>
          <w:szCs w:val="22"/>
          <w:lang w:val="en-US"/>
        </w:rPr>
        <w:t xml:space="preserve">          </w:t>
      </w:r>
      <w:r w:rsidR="008B74CC" w:rsidRPr="008D2F04">
        <w:rPr>
          <w:b/>
          <w:color w:val="000000"/>
          <w:sz w:val="22"/>
          <w:szCs w:val="22"/>
          <w:lang w:val="en-US"/>
        </w:rPr>
        <w:t xml:space="preserve">                   </w:t>
      </w:r>
      <w:r w:rsidR="008D2F04" w:rsidRPr="008D2F04">
        <w:rPr>
          <w:b/>
          <w:color w:val="000000"/>
          <w:sz w:val="22"/>
          <w:szCs w:val="22"/>
          <w:lang w:val="en-US"/>
        </w:rPr>
        <w:t>Mobile</w:t>
      </w:r>
      <w:r w:rsidR="008D2F04">
        <w:rPr>
          <w:color w:val="000000"/>
          <w:sz w:val="22"/>
          <w:szCs w:val="22"/>
          <w:lang w:val="en-US"/>
        </w:rPr>
        <w:t xml:space="preserve">:-+91 </w:t>
      </w:r>
      <w:r w:rsidR="008B74CC">
        <w:rPr>
          <w:color w:val="000000"/>
          <w:sz w:val="22"/>
          <w:szCs w:val="22"/>
          <w:lang w:val="en-US"/>
        </w:rPr>
        <w:t>8374003385</w:t>
      </w:r>
      <w:r w:rsidR="001E4396">
        <w:rPr>
          <w:color w:val="000000"/>
          <w:sz w:val="22"/>
          <w:szCs w:val="22"/>
          <w:lang w:val="en-US"/>
        </w:rPr>
        <w:t>.</w:t>
      </w:r>
    </w:p>
    <w:p w:rsidR="00871561" w:rsidRDefault="008B74CC">
      <w:pPr>
        <w:autoSpaceDE w:val="0"/>
        <w:rPr>
          <w:sz w:val="22"/>
          <w:szCs w:val="22"/>
        </w:rPr>
      </w:pPr>
      <w:r>
        <w:rPr>
          <w:sz w:val="22"/>
          <w:szCs w:val="22"/>
        </w:rPr>
        <w:t xml:space="preserve">Jayamukhi Institute of Technological sciences </w:t>
      </w:r>
      <w:r w:rsidR="00871561">
        <w:rPr>
          <w:sz w:val="22"/>
          <w:szCs w:val="22"/>
        </w:rPr>
        <w:tab/>
        <w:t xml:space="preserve">                         </w:t>
      </w:r>
      <w:r w:rsidR="008D2F04">
        <w:rPr>
          <w:sz w:val="22"/>
          <w:szCs w:val="22"/>
        </w:rPr>
        <w:t xml:space="preserve">           </w:t>
      </w:r>
      <w:r w:rsidR="008D2F04" w:rsidRPr="008D2F04">
        <w:rPr>
          <w:b/>
          <w:sz w:val="22"/>
          <w:szCs w:val="22"/>
        </w:rPr>
        <w:t>email:</w:t>
      </w:r>
      <w:r w:rsidR="008D2F04">
        <w:rPr>
          <w:sz w:val="22"/>
          <w:szCs w:val="22"/>
        </w:rPr>
        <w:t xml:space="preserve">-  </w:t>
      </w:r>
      <w:r>
        <w:rPr>
          <w:sz w:val="22"/>
          <w:szCs w:val="22"/>
        </w:rPr>
        <w:t>saikrishna939378@gmail.com</w:t>
      </w:r>
      <w:r w:rsidR="001E4396">
        <w:rPr>
          <w:sz w:val="22"/>
          <w:szCs w:val="22"/>
        </w:rPr>
        <w:t>.</w:t>
      </w:r>
    </w:p>
    <w:p w:rsidR="00871561" w:rsidRDefault="00871561">
      <w:pPr>
        <w:autoSpaceDE w:val="0"/>
        <w:rPr>
          <w:color w:val="404040"/>
          <w:sz w:val="22"/>
          <w:szCs w:val="22"/>
          <w:lang w:val="en-US"/>
        </w:rPr>
      </w:pPr>
    </w:p>
    <w:p w:rsidR="00871561" w:rsidRDefault="00871561" w:rsidP="00C45AEF">
      <w:pPr>
        <w:tabs>
          <w:tab w:val="left" w:pos="2880"/>
        </w:tabs>
        <w:outlineLvl w:val="0"/>
        <w:rPr>
          <w:b/>
          <w:caps/>
          <w:spacing w:val="20"/>
          <w:sz w:val="22"/>
          <w:szCs w:val="22"/>
        </w:rPr>
      </w:pPr>
      <w:r>
        <w:rPr>
          <w:b/>
          <w:caps/>
          <w:spacing w:val="20"/>
          <w:sz w:val="22"/>
          <w:szCs w:val="22"/>
        </w:rPr>
        <w:t>Career Objective</w:t>
      </w:r>
    </w:p>
    <w:p w:rsidR="00871561" w:rsidRDefault="00F87047">
      <w:pPr>
        <w:pStyle w:val="BodyText"/>
        <w:rPr>
          <w:sz w:val="22"/>
          <w:szCs w:val="22"/>
          <w:lang w:val="en-US" w:eastAsia="en-US"/>
        </w:rPr>
      </w:pPr>
      <w:r w:rsidRPr="00F87047">
        <w:pict>
          <v:line id="_x0000_s1026" style="position:absolute;z-index:251653120" from="-2.15pt,.55pt" to="511.4pt,.55pt" strokeweight=".53mm">
            <v:stroke joinstyle="miter"/>
          </v:line>
        </w:pict>
      </w:r>
    </w:p>
    <w:p w:rsidR="00871561" w:rsidRDefault="00871561">
      <w:pPr>
        <w:widowControl w:val="0"/>
        <w:autoSpaceDE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start my career as software engineer in software industry and utilize my learnt technical knowledge and skills to build programs by coding.</w:t>
      </w:r>
    </w:p>
    <w:p w:rsidR="00871561" w:rsidRDefault="00871561">
      <w:pPr>
        <w:tabs>
          <w:tab w:val="left" w:pos="900"/>
        </w:tabs>
        <w:rPr>
          <w:sz w:val="22"/>
          <w:szCs w:val="22"/>
        </w:rPr>
      </w:pPr>
    </w:p>
    <w:p w:rsidR="00871561" w:rsidRDefault="00871561" w:rsidP="00C45AEF">
      <w:pPr>
        <w:tabs>
          <w:tab w:val="left" w:pos="900"/>
        </w:tabs>
        <w:outlineLvl w:val="0"/>
        <w:rPr>
          <w:b/>
          <w:caps/>
          <w:spacing w:val="20"/>
          <w:sz w:val="22"/>
          <w:szCs w:val="22"/>
        </w:rPr>
      </w:pPr>
      <w:r>
        <w:rPr>
          <w:b/>
          <w:caps/>
          <w:spacing w:val="20"/>
          <w:sz w:val="22"/>
          <w:szCs w:val="22"/>
        </w:rPr>
        <w:t>TECHNOLOGICAL SKILLS</w:t>
      </w:r>
    </w:p>
    <w:p w:rsidR="00871561" w:rsidRDefault="00F87047">
      <w:pPr>
        <w:pStyle w:val="BodyText"/>
        <w:rPr>
          <w:sz w:val="22"/>
          <w:szCs w:val="22"/>
          <w:lang w:val="en-US" w:eastAsia="en-US"/>
        </w:rPr>
      </w:pPr>
      <w:r w:rsidRPr="00F87047">
        <w:pict>
          <v:line id="_x0000_s1034" style="position:absolute;z-index:251661312" from="-2.15pt,1.3pt" to="511.4pt,1.3pt" strokeweight=".53mm">
            <v:stroke joinstyle="miter"/>
          </v:line>
        </w:pict>
      </w:r>
    </w:p>
    <w:p w:rsidR="008B74CC" w:rsidRDefault="000B46A7" w:rsidP="005B29E4">
      <w:pPr>
        <w:ind w:left="2880" w:hanging="288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Programming Languages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:  </w:t>
      </w:r>
      <w:r w:rsidR="005B29E4">
        <w:rPr>
          <w:b/>
          <w:color w:val="000000"/>
          <w:sz w:val="22"/>
          <w:szCs w:val="22"/>
        </w:rPr>
        <w:t xml:space="preserve"> </w:t>
      </w:r>
      <w:r w:rsidR="008D2F04">
        <w:rPr>
          <w:b/>
          <w:color w:val="000000"/>
          <w:sz w:val="22"/>
          <w:szCs w:val="22"/>
        </w:rPr>
        <w:t>1</w:t>
      </w:r>
      <w:r w:rsidR="001E4396">
        <w:rPr>
          <w:b/>
          <w:color w:val="000000"/>
          <w:sz w:val="22"/>
          <w:szCs w:val="22"/>
        </w:rPr>
        <w:t>.</w:t>
      </w:r>
      <w:r w:rsidR="005B29E4">
        <w:rPr>
          <w:color w:val="000000"/>
          <w:sz w:val="22"/>
          <w:szCs w:val="22"/>
        </w:rPr>
        <w:t>front end course</w:t>
      </w:r>
      <w:r w:rsidR="008D2F04">
        <w:rPr>
          <w:color w:val="000000"/>
          <w:sz w:val="22"/>
          <w:szCs w:val="22"/>
        </w:rPr>
        <w:t>s:-</w:t>
      </w:r>
      <w:r w:rsidR="005B29E4">
        <w:rPr>
          <w:color w:val="000000"/>
          <w:sz w:val="22"/>
          <w:szCs w:val="22"/>
        </w:rPr>
        <w:t xml:space="preserve">  HTML</w:t>
      </w:r>
      <w:r w:rsidR="008B74CC">
        <w:rPr>
          <w:color w:val="000000"/>
          <w:sz w:val="22"/>
          <w:szCs w:val="22"/>
        </w:rPr>
        <w:t xml:space="preserve">,CSS,Javascript </w:t>
      </w:r>
    </w:p>
    <w:p w:rsidR="005B29E4" w:rsidRPr="001E4396" w:rsidRDefault="005B29E4" w:rsidP="005B29E4">
      <w:pPr>
        <w:jc w:val="center"/>
        <w:rPr>
          <w:sz w:val="22"/>
          <w:szCs w:val="22"/>
        </w:rPr>
      </w:pPr>
      <w:r>
        <w:t xml:space="preserve">                                </w:t>
      </w:r>
      <w:r w:rsidR="001E4396">
        <w:t xml:space="preserve">                     </w:t>
      </w:r>
      <w:r w:rsidR="00407698">
        <w:t xml:space="preserve">                          </w:t>
      </w:r>
      <w:r w:rsidR="001E4396">
        <w:t xml:space="preserve"> </w:t>
      </w:r>
      <w:r w:rsidR="001E4396">
        <w:rPr>
          <w:sz w:val="22"/>
          <w:szCs w:val="22"/>
        </w:rPr>
        <w:t>2</w:t>
      </w:r>
      <w:r w:rsidR="001E4396">
        <w:t xml:space="preserve">. </w:t>
      </w:r>
      <w:r w:rsidR="001E4396">
        <w:rPr>
          <w:sz w:val="22"/>
          <w:szCs w:val="22"/>
        </w:rPr>
        <w:t>Back end course</w:t>
      </w:r>
      <w:r w:rsidR="00407698">
        <w:rPr>
          <w:sz w:val="22"/>
          <w:szCs w:val="22"/>
        </w:rPr>
        <w:t>:-</w:t>
      </w:r>
      <w:r w:rsidR="001E4396">
        <w:rPr>
          <w:sz w:val="22"/>
          <w:szCs w:val="22"/>
        </w:rPr>
        <w:t xml:space="preserve"> MERN full stack </w:t>
      </w:r>
    </w:p>
    <w:p w:rsidR="001E4396" w:rsidRPr="001E4396" w:rsidRDefault="001E4396" w:rsidP="005B29E4">
      <w:pPr>
        <w:jc w:val="center"/>
        <w:rPr>
          <w:sz w:val="22"/>
          <w:szCs w:val="22"/>
        </w:rPr>
      </w:pPr>
      <w:r>
        <w:t xml:space="preserve">               </w:t>
      </w:r>
      <w:r w:rsidR="00407698">
        <w:t xml:space="preserve">                        </w:t>
      </w:r>
      <w:r w:rsidR="000B46A7">
        <w:t xml:space="preserve">           </w:t>
      </w:r>
      <w:r w:rsidR="00407698">
        <w:t xml:space="preserve">    </w:t>
      </w:r>
      <w:r>
        <w:rPr>
          <w:sz w:val="22"/>
          <w:szCs w:val="22"/>
        </w:rPr>
        <w:t>3.</w:t>
      </w:r>
      <w:r w:rsidR="000B46A7">
        <w:rPr>
          <w:sz w:val="22"/>
          <w:szCs w:val="22"/>
        </w:rPr>
        <w:t xml:space="preserve"> Basic </w:t>
      </w:r>
      <w:r>
        <w:rPr>
          <w:sz w:val="22"/>
          <w:szCs w:val="22"/>
        </w:rPr>
        <w:t>Java Language</w:t>
      </w:r>
      <w:r>
        <w:t xml:space="preserve">                                  </w:t>
      </w:r>
    </w:p>
    <w:p w:rsidR="00871561" w:rsidRPr="001E4396" w:rsidRDefault="001E4396" w:rsidP="001E4396">
      <w:pPr>
        <w:jc w:val="center"/>
        <w:rPr>
          <w:sz w:val="22"/>
          <w:szCs w:val="22"/>
        </w:rPr>
      </w:pPr>
      <w:r>
        <w:t xml:space="preserve">                    </w:t>
      </w:r>
      <w:r w:rsidR="00407698">
        <w:t xml:space="preserve">        </w:t>
      </w:r>
      <w:r w:rsidR="000B46A7">
        <w:t xml:space="preserve">                 </w:t>
      </w:r>
      <w:r>
        <w:t xml:space="preserve"> </w:t>
      </w:r>
      <w:r>
        <w:rPr>
          <w:sz w:val="22"/>
          <w:szCs w:val="22"/>
        </w:rPr>
        <w:t>4.python Language</w:t>
      </w:r>
      <w:r>
        <w:t xml:space="preserve">                                                            </w:t>
      </w:r>
    </w:p>
    <w:p w:rsidR="00871561" w:rsidRDefault="00871561">
      <w:pPr>
        <w:jc w:val="both"/>
        <w:rPr>
          <w:color w:val="000000"/>
          <w:sz w:val="22"/>
          <w:szCs w:val="22"/>
        </w:rPr>
      </w:pPr>
    </w:p>
    <w:p w:rsidR="00871561" w:rsidRDefault="00871561" w:rsidP="00C45AEF">
      <w:pPr>
        <w:tabs>
          <w:tab w:val="left" w:pos="900"/>
        </w:tabs>
        <w:outlineLvl w:val="0"/>
        <w:rPr>
          <w:b/>
          <w:caps/>
          <w:spacing w:val="20"/>
          <w:sz w:val="22"/>
          <w:szCs w:val="22"/>
        </w:rPr>
      </w:pPr>
      <w:r>
        <w:rPr>
          <w:b/>
          <w:caps/>
          <w:spacing w:val="20"/>
          <w:sz w:val="22"/>
          <w:szCs w:val="22"/>
        </w:rPr>
        <w:t>EducationAL QualificationS</w:t>
      </w:r>
    </w:p>
    <w:p w:rsidR="00871561" w:rsidRDefault="00F87047">
      <w:pPr>
        <w:pStyle w:val="BodyText"/>
        <w:rPr>
          <w:sz w:val="22"/>
          <w:szCs w:val="22"/>
          <w:lang w:val="en-US" w:eastAsia="en-US"/>
        </w:rPr>
      </w:pPr>
      <w:r w:rsidRPr="00F87047">
        <w:pict>
          <v:line id="_x0000_s1027" style="position:absolute;z-index:251654144" from="-2.15pt,1.3pt" to="511.4pt,1.3pt" strokeweight=".53mm">
            <v:stroke joinstyle="miter"/>
          </v:line>
        </w:pict>
      </w:r>
    </w:p>
    <w:tbl>
      <w:tblPr>
        <w:tblW w:w="0" w:type="auto"/>
        <w:tblInd w:w="-10" w:type="dxa"/>
        <w:tblLayout w:type="fixed"/>
        <w:tblLook w:val="0000"/>
      </w:tblPr>
      <w:tblGrid>
        <w:gridCol w:w="1692"/>
        <w:gridCol w:w="1800"/>
        <w:gridCol w:w="1980"/>
        <w:gridCol w:w="2430"/>
        <w:gridCol w:w="1260"/>
        <w:gridCol w:w="1190"/>
      </w:tblGrid>
      <w:tr w:rsidR="00871561">
        <w:trPr>
          <w:trHeight w:val="513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871561" w:rsidRDefault="00871561">
            <w:pPr>
              <w:tabs>
                <w:tab w:val="left" w:pos="870"/>
              </w:tabs>
              <w:snapToGrid w:val="0"/>
              <w:ind w:left="360"/>
              <w:jc w:val="center"/>
              <w:rPr>
                <w:b/>
                <w:sz w:val="22"/>
                <w:szCs w:val="22"/>
              </w:rPr>
            </w:pPr>
          </w:p>
          <w:p w:rsidR="00871561" w:rsidRDefault="00871561">
            <w:pPr>
              <w:tabs>
                <w:tab w:val="left" w:pos="87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71561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871561" w:rsidRDefault="00871561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Examination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871561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</w:t>
            </w:r>
          </w:p>
          <w:p w:rsidR="00871561" w:rsidRDefault="00871561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871561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College/School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871561" w:rsidRDefault="00871561">
            <w:pPr>
              <w:pStyle w:val="Heading1"/>
              <w:snapToGri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71561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871561" w:rsidRDefault="00871561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Division/</w:t>
            </w:r>
          </w:p>
          <w:p w:rsidR="00871561" w:rsidRDefault="00871561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Grade (%)</w:t>
            </w:r>
          </w:p>
          <w:p w:rsidR="00871561" w:rsidRDefault="00871561">
            <w:pPr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</w:tr>
      <w:tr w:rsidR="00871561">
        <w:trPr>
          <w:trHeight w:val="307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871561">
            <w:pPr>
              <w:pStyle w:val="Heading2"/>
              <w:snapToGrid w:val="0"/>
              <w:jc w:val="center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Graduation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1561" w:rsidRDefault="00871561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</w:p>
          <w:p w:rsidR="00871561" w:rsidRDefault="00871561">
            <w:pPr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B.TECH.</w:t>
            </w:r>
          </w:p>
          <w:p w:rsidR="00871561" w:rsidRDefault="001E4396">
            <w:pPr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(CSE</w:t>
            </w:r>
            <w:r w:rsidR="00871561">
              <w:rPr>
                <w:sz w:val="22"/>
                <w:szCs w:val="22"/>
              </w:rPr>
              <w:t>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Jaw</w:t>
            </w:r>
            <w:r w:rsidR="00871561">
              <w:rPr>
                <w:sz w:val="22"/>
                <w:szCs w:val="22"/>
              </w:rPr>
              <w:t>aharlal Nehru Technical University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Jayamukhi Institute of Technological sciences,Narsampet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</w:t>
            </w:r>
          </w:p>
          <w:p w:rsidR="00871561" w:rsidRDefault="00871561">
            <w:pPr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1561" w:rsidRDefault="00871561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74.4%</w:t>
            </w:r>
          </w:p>
          <w:p w:rsidR="00871561" w:rsidRDefault="00871561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</w:tr>
      <w:tr w:rsidR="00871561">
        <w:trPr>
          <w:trHeight w:val="343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Senior Secondary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Diploma </w:t>
            </w:r>
          </w:p>
          <w:p w:rsidR="00153852" w:rsidRDefault="00153852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Electrical and Electronics Engineering(EEE)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Board of Technical Education and Training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Kshatriya College of Engineering, Chepur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2021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65.0</w:t>
            </w:r>
            <w:r w:rsidR="00871561">
              <w:rPr>
                <w:sz w:val="22"/>
                <w:szCs w:val="22"/>
              </w:rPr>
              <w:t>%</w:t>
            </w:r>
          </w:p>
        </w:tc>
      </w:tr>
      <w:tr w:rsidR="00871561">
        <w:trPr>
          <w:trHeight w:val="433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Higher Secondary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871561">
            <w:pPr>
              <w:tabs>
                <w:tab w:val="left" w:pos="2880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S.S.C.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Secondary school </w:t>
            </w:r>
          </w:p>
          <w:p w:rsidR="001E4396" w:rsidRDefault="001E4396">
            <w:pPr>
              <w:tabs>
                <w:tab w:val="left" w:pos="2880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certificate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8D2F04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Brooklyn gramma</w:t>
            </w:r>
            <w:r w:rsidR="001E4396">
              <w:rPr>
                <w:sz w:val="22"/>
                <w:szCs w:val="22"/>
              </w:rPr>
              <w:t>r high school ,Metpally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2018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1561" w:rsidRDefault="001E4396">
            <w:pPr>
              <w:tabs>
                <w:tab w:val="left" w:pos="288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85.0</w:t>
            </w:r>
            <w:r w:rsidR="00871561">
              <w:rPr>
                <w:sz w:val="22"/>
                <w:szCs w:val="22"/>
              </w:rPr>
              <w:t>%</w:t>
            </w:r>
          </w:p>
        </w:tc>
      </w:tr>
    </w:tbl>
    <w:p w:rsidR="00871561" w:rsidRDefault="00871561">
      <w:pPr>
        <w:pStyle w:val="BodyText"/>
        <w:spacing w:before="40" w:line="288" w:lineRule="auto"/>
        <w:jc w:val="both"/>
      </w:pPr>
    </w:p>
    <w:p w:rsidR="00871561" w:rsidRDefault="00871561" w:rsidP="00C45AEF">
      <w:pPr>
        <w:tabs>
          <w:tab w:val="left" w:pos="2880"/>
        </w:tabs>
        <w:jc w:val="both"/>
        <w:outlineLvl w:val="0"/>
        <w:rPr>
          <w:b/>
          <w:caps/>
          <w:spacing w:val="20"/>
          <w:sz w:val="22"/>
          <w:szCs w:val="22"/>
        </w:rPr>
      </w:pPr>
      <w:r>
        <w:rPr>
          <w:b/>
          <w:caps/>
          <w:spacing w:val="20"/>
          <w:sz w:val="22"/>
          <w:szCs w:val="22"/>
        </w:rPr>
        <w:t>COMPUTER SKILLS</w:t>
      </w:r>
    </w:p>
    <w:p w:rsidR="00871561" w:rsidRDefault="00F87047">
      <w:pPr>
        <w:pStyle w:val="BodyText"/>
        <w:rPr>
          <w:sz w:val="22"/>
          <w:szCs w:val="22"/>
          <w:u w:val="single"/>
          <w:lang w:val="en-US" w:eastAsia="en-US"/>
        </w:rPr>
      </w:pPr>
      <w:r w:rsidRPr="00F87047">
        <w:pict>
          <v:line id="_x0000_s1029" style="position:absolute;z-index:251656192" from="-2.15pt,1.3pt" to="511.4pt,1.3pt" strokeweight=".53mm">
            <v:stroke joinstyle="miter"/>
          </v:line>
        </w:pict>
      </w:r>
    </w:p>
    <w:p w:rsidR="00871561" w:rsidRDefault="00871561">
      <w:pPr>
        <w:pStyle w:val="ListParagraph"/>
        <w:ind w:left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Operating Systems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:</w:t>
      </w:r>
      <w:r>
        <w:rPr>
          <w:b/>
          <w:color w:val="000000"/>
          <w:sz w:val="22"/>
          <w:szCs w:val="22"/>
        </w:rPr>
        <w:tab/>
      </w:r>
      <w:r w:rsidR="001E4396">
        <w:rPr>
          <w:color w:val="000000"/>
          <w:sz w:val="22"/>
          <w:szCs w:val="22"/>
        </w:rPr>
        <w:t xml:space="preserve">Windows </w:t>
      </w:r>
    </w:p>
    <w:p w:rsidR="00871561" w:rsidRDefault="00871561">
      <w:pPr>
        <w:pStyle w:val="ListParagraph"/>
        <w:ind w:left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Packages known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: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MS Office (Word, Power Point</w:t>
      </w:r>
      <w:r w:rsidR="001E4396">
        <w:rPr>
          <w:color w:val="000000"/>
          <w:sz w:val="22"/>
          <w:szCs w:val="22"/>
        </w:rPr>
        <w:t>, Excel)</w:t>
      </w:r>
    </w:p>
    <w:p w:rsidR="00871561" w:rsidRDefault="00871561">
      <w:pPr>
        <w:pStyle w:val="ListParagraph"/>
        <w:ind w:left="0"/>
        <w:rPr>
          <w:color w:val="000000"/>
          <w:sz w:val="22"/>
          <w:szCs w:val="22"/>
        </w:rPr>
      </w:pPr>
    </w:p>
    <w:p w:rsidR="00871561" w:rsidRDefault="00871561" w:rsidP="00C45AEF">
      <w:pPr>
        <w:pStyle w:val="BodyTex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CERTIFIED COURCES</w:t>
      </w:r>
    </w:p>
    <w:p w:rsidR="00871561" w:rsidRDefault="00F87047">
      <w:pPr>
        <w:pStyle w:val="BodyText"/>
        <w:jc w:val="both"/>
        <w:rPr>
          <w:sz w:val="22"/>
          <w:szCs w:val="22"/>
          <w:lang w:val="en-US" w:eastAsia="en-US"/>
        </w:rPr>
      </w:pPr>
      <w:r w:rsidRPr="00F87047">
        <w:pict>
          <v:line id="_x0000_s1035" style="position:absolute;left:0;text-align:left;z-index:251662336" from="-2.15pt,1.3pt" to="511.4pt,1.3pt" strokeweight=".53mm">
            <v:stroke joinstyle="miter"/>
          </v:line>
        </w:pict>
      </w:r>
    </w:p>
    <w:p w:rsidR="00871561" w:rsidRDefault="00871561" w:rsidP="00C45AEF">
      <w:pPr>
        <w:pStyle w:val="ListParagraph"/>
        <w:ind w:left="0"/>
        <w:jc w:val="both"/>
        <w:outlineLvl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Trained at</w:t>
      </w:r>
      <w:r w:rsidR="008D2F04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</w:t>
      </w:r>
      <w:r w:rsidR="00AE0D5E">
        <w:rPr>
          <w:b/>
          <w:color w:val="000000"/>
          <w:sz w:val="22"/>
          <w:szCs w:val="22"/>
        </w:rPr>
        <w:t>OCTACOMM Technologies Pvt.Ltd</w:t>
      </w:r>
      <w:r w:rsidR="008D2F04">
        <w:rPr>
          <w:b/>
          <w:color w:val="000000"/>
          <w:sz w:val="22"/>
          <w:szCs w:val="22"/>
        </w:rPr>
        <w:t>”</w:t>
      </w:r>
      <w:r w:rsidR="00AE0D5E">
        <w:rPr>
          <w:b/>
          <w:color w:val="000000"/>
          <w:sz w:val="22"/>
          <w:szCs w:val="22"/>
        </w:rPr>
        <w:t>.</w:t>
      </w:r>
      <w:r w:rsidR="00AE0D5E">
        <w:rPr>
          <w:color w:val="000000"/>
          <w:sz w:val="22"/>
          <w:szCs w:val="22"/>
        </w:rPr>
        <w:t>as an “Full stack development”</w:t>
      </w:r>
      <w:r>
        <w:rPr>
          <w:color w:val="000000"/>
          <w:sz w:val="22"/>
          <w:szCs w:val="22"/>
        </w:rPr>
        <w:t xml:space="preserve"> (6 months).</w:t>
      </w:r>
    </w:p>
    <w:p w:rsidR="00871561" w:rsidRDefault="00871561">
      <w:pPr>
        <w:pStyle w:val="BodyText"/>
        <w:rPr>
          <w:b/>
          <w:bCs/>
          <w:sz w:val="22"/>
          <w:szCs w:val="22"/>
        </w:rPr>
      </w:pPr>
    </w:p>
    <w:p w:rsidR="00871561" w:rsidRDefault="00871561" w:rsidP="00C45AEF">
      <w:pPr>
        <w:pStyle w:val="BodyTex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ACADEMIC PROJECT </w:t>
      </w:r>
    </w:p>
    <w:p w:rsidR="00871561" w:rsidRDefault="00F87047">
      <w:pPr>
        <w:pStyle w:val="BodyText"/>
        <w:jc w:val="both"/>
        <w:rPr>
          <w:sz w:val="22"/>
          <w:szCs w:val="22"/>
          <w:lang w:val="en-US" w:eastAsia="en-US"/>
        </w:rPr>
      </w:pPr>
      <w:r w:rsidRPr="00F87047">
        <w:pict>
          <v:line id="_x0000_s1032" style="position:absolute;left:0;text-align:left;z-index:251659264" from="-2.15pt,1.3pt" to="511.4pt,1.3pt" strokeweight=".53mm">
            <v:stroke joinstyle="miter"/>
          </v:line>
        </w:pict>
      </w:r>
    </w:p>
    <w:p w:rsidR="00871561" w:rsidRDefault="00871561" w:rsidP="00C45AEF">
      <w:pPr>
        <w:pStyle w:val="BodyText"/>
        <w:outlineLvl w:val="0"/>
        <w:rPr>
          <w:sz w:val="22"/>
          <w:szCs w:val="22"/>
        </w:rPr>
      </w:pPr>
      <w:r>
        <w:rPr>
          <w:b/>
          <w:sz w:val="22"/>
          <w:szCs w:val="22"/>
        </w:rPr>
        <w:t>Project Title:</w:t>
      </w:r>
      <w:r w:rsidR="00AE0D5E">
        <w:rPr>
          <w:sz w:val="22"/>
          <w:szCs w:val="22"/>
        </w:rPr>
        <w:t xml:space="preserve"> </w:t>
      </w:r>
      <w:r w:rsidR="0096100E">
        <w:rPr>
          <w:sz w:val="22"/>
          <w:szCs w:val="22"/>
        </w:rPr>
        <w:t>PYTHON</w:t>
      </w:r>
    </w:p>
    <w:p w:rsidR="00871561" w:rsidRDefault="00871561" w:rsidP="00C45AEF">
      <w:pPr>
        <w:pStyle w:val="BodyText"/>
        <w:outlineLvl w:val="0"/>
        <w:rPr>
          <w:sz w:val="22"/>
          <w:szCs w:val="22"/>
        </w:rPr>
      </w:pPr>
      <w:r>
        <w:rPr>
          <w:b/>
          <w:sz w:val="22"/>
          <w:szCs w:val="22"/>
        </w:rPr>
        <w:t>Members</w:t>
      </w:r>
      <w:r w:rsidR="00AE0D5E">
        <w:rPr>
          <w:sz w:val="22"/>
          <w:szCs w:val="22"/>
        </w:rPr>
        <w:t>: 3</w:t>
      </w:r>
    </w:p>
    <w:p w:rsidR="00871561" w:rsidRDefault="00871561">
      <w:pPr>
        <w:pStyle w:val="BodyText"/>
        <w:rPr>
          <w:sz w:val="22"/>
          <w:szCs w:val="22"/>
        </w:rPr>
      </w:pPr>
      <w:r>
        <w:rPr>
          <w:b/>
          <w:sz w:val="22"/>
          <w:szCs w:val="22"/>
        </w:rPr>
        <w:t>Role</w:t>
      </w:r>
      <w:r w:rsidR="00AE0D5E">
        <w:rPr>
          <w:sz w:val="22"/>
          <w:szCs w:val="22"/>
        </w:rPr>
        <w:t xml:space="preserve">: </w:t>
      </w:r>
      <w:r w:rsidR="0096100E">
        <w:rPr>
          <w:sz w:val="22"/>
          <w:szCs w:val="22"/>
        </w:rPr>
        <w:t>Coding</w:t>
      </w:r>
    </w:p>
    <w:p w:rsidR="00153852" w:rsidRDefault="00871561" w:rsidP="00153852">
      <w:pPr>
        <w:pStyle w:val="BodyTex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Description: </w:t>
      </w:r>
      <w:r w:rsidR="00153852">
        <w:rPr>
          <w:sz w:val="22"/>
          <w:szCs w:val="22"/>
        </w:rPr>
        <w:t xml:space="preserve">Built-in self-test techniques have been widely researched and adopted for reasons of improvements in </w:t>
      </w:r>
      <w:r w:rsidR="00153852">
        <w:rPr>
          <w:bCs/>
          <w:iCs/>
          <w:sz w:val="22"/>
          <w:szCs w:val="22"/>
        </w:rPr>
        <w:t xml:space="preserve">test time </w:t>
      </w:r>
      <w:r w:rsidR="00153852">
        <w:rPr>
          <w:sz w:val="22"/>
          <w:szCs w:val="22"/>
        </w:rPr>
        <w:t xml:space="preserve">and </w:t>
      </w:r>
      <w:r w:rsidR="00153852">
        <w:rPr>
          <w:bCs/>
          <w:iCs/>
          <w:sz w:val="22"/>
          <w:szCs w:val="22"/>
        </w:rPr>
        <w:t>test cost</w:t>
      </w:r>
      <w:r w:rsidR="00153852">
        <w:rPr>
          <w:sz w:val="22"/>
          <w:szCs w:val="22"/>
        </w:rPr>
        <w:t xml:space="preserve">, reduction in </w:t>
      </w:r>
      <w:r w:rsidR="00153852">
        <w:rPr>
          <w:bCs/>
          <w:iCs/>
          <w:sz w:val="22"/>
          <w:szCs w:val="22"/>
        </w:rPr>
        <w:t>test resources</w:t>
      </w:r>
      <w:r w:rsidR="00153852">
        <w:rPr>
          <w:b/>
          <w:bCs/>
          <w:iCs/>
          <w:sz w:val="22"/>
          <w:szCs w:val="22"/>
        </w:rPr>
        <w:t xml:space="preserve"> </w:t>
      </w:r>
      <w:r w:rsidR="00153852">
        <w:rPr>
          <w:sz w:val="22"/>
          <w:szCs w:val="22"/>
        </w:rPr>
        <w:t>required for test of large code in python.</w:t>
      </w:r>
    </w:p>
    <w:p w:rsidR="00871561" w:rsidRDefault="00871561" w:rsidP="0096100E">
      <w:pPr>
        <w:pStyle w:val="BodyText"/>
        <w:outlineLvl w:val="0"/>
        <w:rPr>
          <w:sz w:val="22"/>
          <w:szCs w:val="22"/>
        </w:rPr>
      </w:pPr>
    </w:p>
    <w:p w:rsidR="00871561" w:rsidRDefault="00871561">
      <w:pPr>
        <w:pStyle w:val="BodyText"/>
        <w:jc w:val="both"/>
        <w:rPr>
          <w:sz w:val="22"/>
          <w:szCs w:val="22"/>
          <w:u w:val="single"/>
        </w:rPr>
      </w:pPr>
    </w:p>
    <w:p w:rsidR="00871561" w:rsidRDefault="00871561">
      <w:pPr>
        <w:tabs>
          <w:tab w:val="left" w:pos="2880"/>
        </w:tabs>
        <w:rPr>
          <w:b/>
          <w:spacing w:val="20"/>
          <w:sz w:val="22"/>
          <w:szCs w:val="22"/>
        </w:rPr>
      </w:pPr>
    </w:p>
    <w:p w:rsidR="00871561" w:rsidRDefault="00871561">
      <w:pPr>
        <w:tabs>
          <w:tab w:val="left" w:pos="2880"/>
        </w:tabs>
        <w:rPr>
          <w:b/>
          <w:spacing w:val="20"/>
          <w:sz w:val="22"/>
          <w:szCs w:val="22"/>
        </w:rPr>
      </w:pPr>
    </w:p>
    <w:p w:rsidR="00871561" w:rsidRDefault="00871561">
      <w:pPr>
        <w:tabs>
          <w:tab w:val="left" w:pos="2880"/>
        </w:tabs>
        <w:rPr>
          <w:b/>
          <w:spacing w:val="20"/>
          <w:sz w:val="22"/>
          <w:szCs w:val="22"/>
        </w:rPr>
      </w:pPr>
    </w:p>
    <w:p w:rsidR="008D2F04" w:rsidRDefault="008D2F04">
      <w:pPr>
        <w:tabs>
          <w:tab w:val="left" w:pos="2880"/>
        </w:tabs>
        <w:rPr>
          <w:b/>
          <w:spacing w:val="20"/>
          <w:sz w:val="22"/>
          <w:szCs w:val="22"/>
        </w:rPr>
      </w:pPr>
    </w:p>
    <w:p w:rsidR="00871561" w:rsidRDefault="00871561" w:rsidP="00C45AEF">
      <w:pPr>
        <w:tabs>
          <w:tab w:val="left" w:pos="2880"/>
        </w:tabs>
        <w:outlineLvl w:val="0"/>
        <w:rPr>
          <w:b/>
          <w:spacing w:val="20"/>
          <w:sz w:val="22"/>
          <w:szCs w:val="22"/>
        </w:rPr>
      </w:pPr>
      <w:r>
        <w:rPr>
          <w:b/>
          <w:spacing w:val="20"/>
          <w:sz w:val="22"/>
          <w:szCs w:val="22"/>
        </w:rPr>
        <w:t>ACHIEVEMENTS</w:t>
      </w:r>
    </w:p>
    <w:p w:rsidR="00871561" w:rsidRDefault="00F87047">
      <w:pPr>
        <w:tabs>
          <w:tab w:val="left" w:pos="2880"/>
        </w:tabs>
        <w:rPr>
          <w:b/>
          <w:spacing w:val="20"/>
          <w:sz w:val="22"/>
          <w:szCs w:val="22"/>
          <w:lang w:val="en-US" w:eastAsia="en-US"/>
        </w:rPr>
      </w:pPr>
      <w:r w:rsidRPr="00F87047">
        <w:pict>
          <v:line id="_x0000_s1031" style="position:absolute;z-index:251658240" from="-2.15pt,3.15pt" to="511.4pt,3.15pt" strokeweight=".53mm">
            <v:stroke joinstyle="miter"/>
          </v:line>
        </w:pict>
      </w:r>
    </w:p>
    <w:p w:rsidR="00871561" w:rsidRDefault="00871561" w:rsidP="00AE0D5E">
      <w:pPr>
        <w:tabs>
          <w:tab w:val="left" w:pos="2244"/>
        </w:tabs>
        <w:ind w:left="720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871561" w:rsidRDefault="00871561" w:rsidP="00AE0D5E">
      <w:pPr>
        <w:tabs>
          <w:tab w:val="left" w:pos="2244"/>
        </w:tabs>
        <w:ind w:left="360"/>
        <w:rPr>
          <w:sz w:val="22"/>
          <w:szCs w:val="22"/>
        </w:rPr>
      </w:pPr>
      <w:r>
        <w:rPr>
          <w:sz w:val="22"/>
          <w:szCs w:val="22"/>
        </w:rPr>
        <w:t>.</w:t>
      </w:r>
      <w:r w:rsidR="00C45AEF">
        <w:rPr>
          <w:sz w:val="22"/>
          <w:szCs w:val="22"/>
        </w:rPr>
        <w:sym w:font="Wingdings" w:char="F053"/>
      </w:r>
      <w:r w:rsidR="00C45AEF">
        <w:rPr>
          <w:sz w:val="22"/>
          <w:szCs w:val="22"/>
        </w:rPr>
        <w:t>Graduated with Honors or a High GPA</w:t>
      </w:r>
    </w:p>
    <w:p w:rsidR="00C45AEF" w:rsidRDefault="00C45AEF" w:rsidP="00AE0D5E">
      <w:pPr>
        <w:tabs>
          <w:tab w:val="left" w:pos="2244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sym w:font="Wingdings" w:char="F053"/>
      </w:r>
      <w:r>
        <w:rPr>
          <w:sz w:val="22"/>
          <w:szCs w:val="22"/>
        </w:rPr>
        <w:t>Developed a unique or innovative coding project</w:t>
      </w:r>
    </w:p>
    <w:p w:rsidR="00C45AEF" w:rsidRDefault="00C45AEF" w:rsidP="00AE0D5E">
      <w:pPr>
        <w:tabs>
          <w:tab w:val="left" w:pos="2244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sym w:font="Wingdings" w:char="F053"/>
      </w:r>
      <w:r>
        <w:rPr>
          <w:sz w:val="22"/>
          <w:szCs w:val="22"/>
        </w:rPr>
        <w:t>Led a team or group to achieve a common goal</w:t>
      </w:r>
    </w:p>
    <w:p w:rsidR="00871561" w:rsidRDefault="00871561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871561" w:rsidRDefault="00871561" w:rsidP="00C45AEF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STRENGTH</w:t>
      </w:r>
    </w:p>
    <w:p w:rsidR="00871561" w:rsidRDefault="00F87047">
      <w:pPr>
        <w:tabs>
          <w:tab w:val="left" w:pos="2880"/>
        </w:tabs>
        <w:rPr>
          <w:b/>
          <w:spacing w:val="20"/>
          <w:sz w:val="22"/>
          <w:szCs w:val="22"/>
          <w:lang w:val="en-US" w:eastAsia="en-US"/>
        </w:rPr>
      </w:pPr>
      <w:r w:rsidRPr="00F87047">
        <w:pict>
          <v:line id="_x0000_s1033" style="position:absolute;z-index:251660288" from="-2.15pt,8.7pt" to="511.4pt,8.7pt" strokeweight=".53mm">
            <v:stroke joinstyle="miter"/>
          </v:line>
        </w:pict>
      </w:r>
    </w:p>
    <w:p w:rsidR="00871561" w:rsidRDefault="00871561">
      <w:pPr>
        <w:pStyle w:val="BodyText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Goal oriented, positive attitude.</w:t>
      </w:r>
    </w:p>
    <w:p w:rsidR="00871561" w:rsidRDefault="00871561">
      <w:pPr>
        <w:pStyle w:val="BodyText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Hardworking, sincere.</w:t>
      </w:r>
    </w:p>
    <w:p w:rsidR="00871561" w:rsidRDefault="00871561">
      <w:pPr>
        <w:pStyle w:val="BodyText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Self motivated.</w:t>
      </w:r>
    </w:p>
    <w:p w:rsidR="00871561" w:rsidRDefault="00871561">
      <w:pPr>
        <w:tabs>
          <w:tab w:val="left" w:pos="2880"/>
        </w:tabs>
        <w:rPr>
          <w:b/>
          <w:spacing w:val="20"/>
          <w:sz w:val="22"/>
          <w:szCs w:val="22"/>
        </w:rPr>
      </w:pPr>
    </w:p>
    <w:p w:rsidR="00871561" w:rsidRDefault="00871561" w:rsidP="00C45AEF">
      <w:pPr>
        <w:tabs>
          <w:tab w:val="left" w:pos="2880"/>
        </w:tabs>
        <w:outlineLvl w:val="0"/>
        <w:rPr>
          <w:b/>
          <w:spacing w:val="20"/>
          <w:sz w:val="22"/>
          <w:szCs w:val="22"/>
        </w:rPr>
      </w:pPr>
      <w:r>
        <w:rPr>
          <w:b/>
          <w:spacing w:val="20"/>
          <w:sz w:val="22"/>
          <w:szCs w:val="22"/>
        </w:rPr>
        <w:t>PERSONAL DETAILS</w:t>
      </w:r>
    </w:p>
    <w:p w:rsidR="00871561" w:rsidRDefault="00F87047">
      <w:pPr>
        <w:tabs>
          <w:tab w:val="left" w:pos="2880"/>
        </w:tabs>
        <w:rPr>
          <w:b/>
          <w:spacing w:val="20"/>
          <w:sz w:val="22"/>
          <w:szCs w:val="22"/>
          <w:lang w:val="en-US" w:eastAsia="en-US"/>
        </w:rPr>
      </w:pPr>
      <w:r w:rsidRPr="00F87047">
        <w:pict>
          <v:line id="_x0000_s1028" style="position:absolute;z-index:251655168" from="-2.15pt,3.15pt" to="511.4pt,3.15pt" strokeweight=".53mm">
            <v:stroke joinstyle="miter"/>
          </v:line>
        </w:pict>
      </w:r>
    </w:p>
    <w:p w:rsidR="00871561" w:rsidRDefault="00871561">
      <w:pPr>
        <w:numPr>
          <w:ilvl w:val="0"/>
          <w:numId w:val="2"/>
        </w:numPr>
        <w:spacing w:line="3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7C1C0B">
        <w:rPr>
          <w:sz w:val="22"/>
          <w:szCs w:val="22"/>
        </w:rPr>
        <w:t>:</w:t>
      </w:r>
      <w:r w:rsidR="007C1C0B">
        <w:rPr>
          <w:sz w:val="22"/>
          <w:szCs w:val="22"/>
        </w:rPr>
        <w:tab/>
        <w:t>K.S</w:t>
      </w:r>
      <w:r w:rsidR="001E4396">
        <w:rPr>
          <w:sz w:val="22"/>
          <w:szCs w:val="22"/>
        </w:rPr>
        <w:t>ai krishna</w:t>
      </w:r>
    </w:p>
    <w:p w:rsidR="00871561" w:rsidRDefault="00871561">
      <w:pPr>
        <w:numPr>
          <w:ilvl w:val="0"/>
          <w:numId w:val="2"/>
        </w:numPr>
        <w:spacing w:line="3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b/>
          <w:sz w:val="22"/>
          <w:szCs w:val="22"/>
        </w:rPr>
        <w:tab/>
      </w:r>
      <w:r w:rsidR="001E4396">
        <w:rPr>
          <w:sz w:val="22"/>
          <w:szCs w:val="22"/>
        </w:rPr>
        <w:t>Mr. K</w:t>
      </w:r>
      <w:r w:rsidR="008D2F04">
        <w:rPr>
          <w:sz w:val="22"/>
          <w:szCs w:val="22"/>
        </w:rPr>
        <w:t>.</w:t>
      </w:r>
      <w:r w:rsidR="001E4396">
        <w:rPr>
          <w:sz w:val="22"/>
          <w:szCs w:val="22"/>
        </w:rPr>
        <w:t>mohan</w:t>
      </w:r>
    </w:p>
    <w:p w:rsidR="00871561" w:rsidRDefault="00871561">
      <w:pPr>
        <w:numPr>
          <w:ilvl w:val="0"/>
          <w:numId w:val="2"/>
        </w:numPr>
        <w:spacing w:line="3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Gender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Male</w:t>
      </w:r>
    </w:p>
    <w:p w:rsidR="00871561" w:rsidRDefault="00871561">
      <w:pPr>
        <w:numPr>
          <w:ilvl w:val="0"/>
          <w:numId w:val="2"/>
        </w:numPr>
        <w:spacing w:line="340" w:lineRule="atLeas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Single</w:t>
      </w:r>
      <w:r>
        <w:rPr>
          <w:b/>
          <w:sz w:val="22"/>
          <w:szCs w:val="22"/>
        </w:rPr>
        <w:t xml:space="preserve"> </w:t>
      </w:r>
    </w:p>
    <w:p w:rsidR="00871561" w:rsidRDefault="00871561">
      <w:pPr>
        <w:numPr>
          <w:ilvl w:val="0"/>
          <w:numId w:val="2"/>
        </w:numPr>
        <w:spacing w:line="3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Indian</w:t>
      </w:r>
    </w:p>
    <w:p w:rsidR="00871561" w:rsidRDefault="00871561">
      <w:pPr>
        <w:numPr>
          <w:ilvl w:val="0"/>
          <w:numId w:val="2"/>
        </w:numPr>
        <w:spacing w:line="3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Hobbies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b/>
          <w:sz w:val="22"/>
          <w:szCs w:val="22"/>
        </w:rPr>
        <w:tab/>
      </w:r>
      <w:r w:rsidR="000427F6">
        <w:rPr>
          <w:sz w:val="22"/>
          <w:szCs w:val="22"/>
        </w:rPr>
        <w:t>Reading Books, Playing G</w:t>
      </w:r>
      <w:r w:rsidR="001E4396">
        <w:rPr>
          <w:sz w:val="22"/>
          <w:szCs w:val="22"/>
        </w:rPr>
        <w:t xml:space="preserve">ames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</w:t>
      </w:r>
    </w:p>
    <w:p w:rsidR="00871561" w:rsidRDefault="00871561">
      <w:pPr>
        <w:numPr>
          <w:ilvl w:val="0"/>
          <w:numId w:val="2"/>
        </w:numPr>
        <w:spacing w:line="3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E4396">
        <w:rPr>
          <w:sz w:val="22"/>
          <w:szCs w:val="22"/>
        </w:rPr>
        <w:t>:</w:t>
      </w:r>
      <w:r w:rsidR="001E4396">
        <w:rPr>
          <w:sz w:val="22"/>
          <w:szCs w:val="22"/>
        </w:rPr>
        <w:tab/>
        <w:t>13 july 2002</w:t>
      </w:r>
    </w:p>
    <w:p w:rsidR="00871561" w:rsidRDefault="00871561">
      <w:pPr>
        <w:numPr>
          <w:ilvl w:val="0"/>
          <w:numId w:val="2"/>
        </w:numPr>
        <w:spacing w:line="3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Languages known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English, Hindi,</w:t>
      </w:r>
      <w:r w:rsidR="00C530F2">
        <w:rPr>
          <w:sz w:val="22"/>
          <w:szCs w:val="22"/>
        </w:rPr>
        <w:t xml:space="preserve"> </w:t>
      </w:r>
      <w:r>
        <w:rPr>
          <w:sz w:val="22"/>
          <w:szCs w:val="22"/>
        </w:rPr>
        <w:t>Telugu.</w:t>
      </w:r>
    </w:p>
    <w:p w:rsidR="00871561" w:rsidRDefault="00871561">
      <w:pPr>
        <w:numPr>
          <w:ilvl w:val="0"/>
          <w:numId w:val="2"/>
        </w:numPr>
        <w:spacing w:line="340" w:lineRule="atLeast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Address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E4396">
        <w:rPr>
          <w:bCs/>
          <w:sz w:val="22"/>
          <w:szCs w:val="22"/>
        </w:rPr>
        <w:t>:</w:t>
      </w:r>
      <w:r w:rsidR="001E4396">
        <w:rPr>
          <w:bCs/>
          <w:sz w:val="22"/>
          <w:szCs w:val="22"/>
        </w:rPr>
        <w:tab/>
        <w:t>Kalanagar</w:t>
      </w:r>
      <w:r w:rsidR="00C530F2">
        <w:rPr>
          <w:bCs/>
          <w:sz w:val="22"/>
          <w:szCs w:val="22"/>
        </w:rPr>
        <w:t>,</w:t>
      </w:r>
      <w:r w:rsidR="000427F6">
        <w:rPr>
          <w:bCs/>
          <w:sz w:val="22"/>
          <w:szCs w:val="22"/>
        </w:rPr>
        <w:t xml:space="preserve"> Second S</w:t>
      </w:r>
      <w:r w:rsidR="001E4396">
        <w:rPr>
          <w:bCs/>
          <w:sz w:val="22"/>
          <w:szCs w:val="22"/>
        </w:rPr>
        <w:t>treet</w:t>
      </w:r>
      <w:r w:rsidR="00C530F2">
        <w:rPr>
          <w:bCs/>
          <w:sz w:val="22"/>
          <w:szCs w:val="22"/>
        </w:rPr>
        <w:t>,</w:t>
      </w:r>
      <w:r w:rsidR="000427F6">
        <w:rPr>
          <w:bCs/>
          <w:sz w:val="22"/>
          <w:szCs w:val="22"/>
        </w:rPr>
        <w:t xml:space="preserve"> M</w:t>
      </w:r>
      <w:r w:rsidR="001E4396">
        <w:rPr>
          <w:bCs/>
          <w:sz w:val="22"/>
          <w:szCs w:val="22"/>
        </w:rPr>
        <w:t>etpally</w:t>
      </w:r>
      <w:r w:rsidR="000427F6">
        <w:rPr>
          <w:bCs/>
          <w:sz w:val="22"/>
          <w:szCs w:val="22"/>
        </w:rPr>
        <w:t xml:space="preserve"> (Jigityal dist)</w:t>
      </w:r>
    </w:p>
    <w:p w:rsidR="00871561" w:rsidRDefault="00871561">
      <w:pPr>
        <w:spacing w:line="340" w:lineRule="atLeast"/>
        <w:ind w:left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            </w:t>
      </w:r>
    </w:p>
    <w:p w:rsidR="00871561" w:rsidRDefault="00871561" w:rsidP="00C45AEF">
      <w:pPr>
        <w:spacing w:line="340" w:lineRule="atLeast"/>
        <w:jc w:val="both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DECLARATION</w:t>
      </w:r>
    </w:p>
    <w:p w:rsidR="00871561" w:rsidRDefault="00F87047">
      <w:pPr>
        <w:pStyle w:val="BodyText"/>
        <w:ind w:left="2160"/>
        <w:rPr>
          <w:sz w:val="22"/>
          <w:szCs w:val="22"/>
        </w:rPr>
      </w:pPr>
      <w:r w:rsidRPr="00F87047">
        <w:pict>
          <v:line id="_x0000_s1030" style="position:absolute;left:0;text-align:left;z-index:251657216" from="-2.15pt,1.3pt" to="507.65pt,1.3pt" strokeweight=".53mm">
            <v:stroke joinstyle="miter"/>
          </v:line>
        </w:pict>
      </w:r>
      <w:r w:rsidR="00871561">
        <w:rPr>
          <w:sz w:val="22"/>
          <w:szCs w:val="22"/>
        </w:rPr>
        <w:t xml:space="preserve">        </w:t>
      </w:r>
    </w:p>
    <w:p w:rsidR="00871561" w:rsidRDefault="00871561">
      <w:pPr>
        <w:jc w:val="both"/>
        <w:rPr>
          <w:sz w:val="22"/>
          <w:szCs w:val="22"/>
        </w:rPr>
      </w:pPr>
      <w:r>
        <w:rPr>
          <w:sz w:val="22"/>
          <w:szCs w:val="22"/>
        </w:rPr>
        <w:t>I, hereby, declare that all above-mentioned information is correct up to best of my knowledge and I bear its responsibility.</w:t>
      </w:r>
    </w:p>
    <w:p w:rsidR="00871561" w:rsidRDefault="00871561">
      <w:pPr>
        <w:jc w:val="both"/>
        <w:rPr>
          <w:sz w:val="22"/>
          <w:szCs w:val="22"/>
        </w:rPr>
      </w:pPr>
    </w:p>
    <w:p w:rsidR="001E4396" w:rsidRDefault="0087156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Place: </w:t>
      </w:r>
      <w:r w:rsidR="000427F6">
        <w:rPr>
          <w:b/>
          <w:sz w:val="22"/>
          <w:szCs w:val="22"/>
        </w:rPr>
        <w:t>Metpally</w:t>
      </w:r>
      <w:r w:rsidR="001E4396">
        <w:rPr>
          <w:sz w:val="22"/>
          <w:szCs w:val="22"/>
        </w:rPr>
        <w:t xml:space="preserve">                                                                                                                               (K.sai Krishna)                </w:t>
      </w:r>
    </w:p>
    <w:p w:rsidR="00871561" w:rsidRDefault="001E4396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  <w:r w:rsidR="00871561">
        <w:rPr>
          <w:b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:rsidR="00871561" w:rsidRDefault="00871561"/>
    <w:sectPr w:rsidR="00871561" w:rsidSect="00047EB2">
      <w:footerReference w:type="default" r:id="rId8"/>
      <w:pgSz w:w="12240" w:h="15840"/>
      <w:pgMar w:top="894" w:right="1368" w:bottom="547" w:left="795" w:header="720" w:footer="491" w:gutter="0"/>
      <w:pgBorders>
        <w:top w:val="thickThinMediumGap" w:sz="18" w:space="7" w:color="000000"/>
        <w:left w:val="thickThinMediumGap" w:sz="18" w:space="20" w:color="000000"/>
        <w:bottom w:val="thinThickMediumGap" w:sz="18" w:space="0" w:color="000000"/>
        <w:right w:val="thinThickMediumGap" w:sz="18" w:space="15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622" w:rsidRDefault="00144622">
      <w:r>
        <w:separator/>
      </w:r>
    </w:p>
  </w:endnote>
  <w:endnote w:type="continuationSeparator" w:id="1">
    <w:p w:rsidR="00144622" w:rsidRDefault="00144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561" w:rsidRDefault="00871561">
    <w:pPr>
      <w:pStyle w:val="Footer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622" w:rsidRDefault="00144622">
      <w:r>
        <w:separator/>
      </w:r>
    </w:p>
  </w:footnote>
  <w:footnote w:type="continuationSeparator" w:id="1">
    <w:p w:rsidR="00144622" w:rsidRDefault="001446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13BD"/>
    <w:rsid w:val="000427F6"/>
    <w:rsid w:val="00047EB2"/>
    <w:rsid w:val="000B46A7"/>
    <w:rsid w:val="000E5AAB"/>
    <w:rsid w:val="00144622"/>
    <w:rsid w:val="00153852"/>
    <w:rsid w:val="001E4396"/>
    <w:rsid w:val="00222185"/>
    <w:rsid w:val="002A700E"/>
    <w:rsid w:val="00407698"/>
    <w:rsid w:val="004F4C7C"/>
    <w:rsid w:val="005B29E4"/>
    <w:rsid w:val="00606FF7"/>
    <w:rsid w:val="007C1C0B"/>
    <w:rsid w:val="00871561"/>
    <w:rsid w:val="008A76D9"/>
    <w:rsid w:val="008B74CC"/>
    <w:rsid w:val="008D1CBF"/>
    <w:rsid w:val="008D2F04"/>
    <w:rsid w:val="0094289D"/>
    <w:rsid w:val="0096100E"/>
    <w:rsid w:val="009A13BD"/>
    <w:rsid w:val="00A1211E"/>
    <w:rsid w:val="00AD4535"/>
    <w:rsid w:val="00AE0D5E"/>
    <w:rsid w:val="00C41658"/>
    <w:rsid w:val="00C45AEF"/>
    <w:rsid w:val="00C530F2"/>
    <w:rsid w:val="00D87FB7"/>
    <w:rsid w:val="00D90573"/>
    <w:rsid w:val="00DB2890"/>
    <w:rsid w:val="00E511EB"/>
    <w:rsid w:val="00EE569F"/>
    <w:rsid w:val="00F87047"/>
    <w:rsid w:val="00FA2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B2"/>
    <w:pPr>
      <w:suppressAutoHyphens/>
    </w:pPr>
    <w:rPr>
      <w:lang w:val="en-GB" w:eastAsia="zh-CN"/>
    </w:rPr>
  </w:style>
  <w:style w:type="paragraph" w:styleId="Heading1">
    <w:name w:val="heading 1"/>
    <w:basedOn w:val="Normal"/>
    <w:next w:val="Normal"/>
    <w:qFormat/>
    <w:rsid w:val="00047EB2"/>
    <w:pPr>
      <w:keepNext/>
      <w:tabs>
        <w:tab w:val="num" w:pos="0"/>
      </w:tabs>
      <w:ind w:left="432" w:hanging="432"/>
      <w:jc w:val="center"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qFormat/>
    <w:rsid w:val="00047EB2"/>
    <w:pPr>
      <w:keepNext/>
      <w:tabs>
        <w:tab w:val="num" w:pos="0"/>
      </w:tabs>
      <w:ind w:left="576" w:hanging="576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rsid w:val="00047EB2"/>
    <w:pPr>
      <w:keepNext/>
      <w:tabs>
        <w:tab w:val="num" w:pos="0"/>
      </w:tabs>
      <w:ind w:left="720" w:hanging="720"/>
      <w:jc w:val="center"/>
      <w:outlineLvl w:val="2"/>
    </w:pPr>
    <w:rPr>
      <w:b/>
      <w:sz w:val="24"/>
      <w:lang w:val="en-US"/>
    </w:rPr>
  </w:style>
  <w:style w:type="paragraph" w:styleId="Heading6">
    <w:name w:val="heading 6"/>
    <w:basedOn w:val="Normal"/>
    <w:next w:val="Normal"/>
    <w:qFormat/>
    <w:rsid w:val="00047EB2"/>
    <w:pPr>
      <w:keepNext/>
      <w:tabs>
        <w:tab w:val="num" w:pos="0"/>
      </w:tabs>
      <w:ind w:left="1152" w:hanging="1152"/>
      <w:jc w:val="right"/>
      <w:outlineLvl w:val="5"/>
    </w:pPr>
    <w:rPr>
      <w:rFonts w:ascii="Arial" w:hAnsi="Arial" w:cs="Arial"/>
      <w:b/>
      <w:spacing w:val="22"/>
      <w:w w:val="8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47EB2"/>
    <w:rPr>
      <w:rFonts w:ascii="Symbol" w:hAnsi="Symbol" w:cs="Symbol"/>
    </w:rPr>
  </w:style>
  <w:style w:type="character" w:customStyle="1" w:styleId="WW8Num3z0">
    <w:name w:val="WW8Num3z0"/>
    <w:rsid w:val="00047EB2"/>
    <w:rPr>
      <w:rFonts w:ascii="Symbol" w:hAnsi="Symbol" w:cs="Symbol"/>
    </w:rPr>
  </w:style>
  <w:style w:type="character" w:customStyle="1" w:styleId="WW8Num4z0">
    <w:name w:val="WW8Num4z0"/>
    <w:rsid w:val="00047EB2"/>
    <w:rPr>
      <w:rFonts w:ascii="Symbol" w:hAnsi="Symbol" w:cs="Symbol"/>
    </w:rPr>
  </w:style>
  <w:style w:type="character" w:customStyle="1" w:styleId="Absatz-Standardschriftart">
    <w:name w:val="Absatz-Standardschriftart"/>
    <w:rsid w:val="00047EB2"/>
  </w:style>
  <w:style w:type="character" w:customStyle="1" w:styleId="WW8Num1z0">
    <w:name w:val="WW8Num1z0"/>
    <w:rsid w:val="00047EB2"/>
    <w:rPr>
      <w:rFonts w:ascii="Symbol" w:eastAsia="Times New Roman" w:hAnsi="Symbol" w:cs="Times New Roman"/>
    </w:rPr>
  </w:style>
  <w:style w:type="character" w:customStyle="1" w:styleId="WW8Num1z1">
    <w:name w:val="WW8Num1z1"/>
    <w:rsid w:val="00047EB2"/>
    <w:rPr>
      <w:rFonts w:ascii="Courier New" w:hAnsi="Courier New" w:cs="Courier New"/>
    </w:rPr>
  </w:style>
  <w:style w:type="character" w:customStyle="1" w:styleId="WW8Num1z2">
    <w:name w:val="WW8Num1z2"/>
    <w:rsid w:val="00047EB2"/>
    <w:rPr>
      <w:rFonts w:ascii="Wingdings" w:hAnsi="Wingdings" w:cs="Wingdings"/>
    </w:rPr>
  </w:style>
  <w:style w:type="character" w:customStyle="1" w:styleId="WW8Num1z3">
    <w:name w:val="WW8Num1z3"/>
    <w:rsid w:val="00047EB2"/>
    <w:rPr>
      <w:rFonts w:ascii="Symbol" w:hAnsi="Symbol" w:cs="Symbol"/>
    </w:rPr>
  </w:style>
  <w:style w:type="character" w:customStyle="1" w:styleId="WW8Num2z1">
    <w:name w:val="WW8Num2z1"/>
    <w:rsid w:val="00047EB2"/>
    <w:rPr>
      <w:rFonts w:ascii="Courier New" w:hAnsi="Courier New" w:cs="Courier New"/>
    </w:rPr>
  </w:style>
  <w:style w:type="character" w:customStyle="1" w:styleId="WW8Num2z2">
    <w:name w:val="WW8Num2z2"/>
    <w:rsid w:val="00047EB2"/>
    <w:rPr>
      <w:rFonts w:ascii="Wingdings" w:hAnsi="Wingdings" w:cs="Wingdings"/>
    </w:rPr>
  </w:style>
  <w:style w:type="character" w:customStyle="1" w:styleId="WW8Num3z1">
    <w:name w:val="WW8Num3z1"/>
    <w:rsid w:val="00047EB2"/>
    <w:rPr>
      <w:rFonts w:ascii="Courier New" w:hAnsi="Courier New" w:cs="Courier New"/>
    </w:rPr>
  </w:style>
  <w:style w:type="character" w:customStyle="1" w:styleId="WW8Num3z2">
    <w:name w:val="WW8Num3z2"/>
    <w:rsid w:val="00047EB2"/>
    <w:rPr>
      <w:rFonts w:ascii="Wingdings" w:hAnsi="Wingdings" w:cs="Wingdings"/>
    </w:rPr>
  </w:style>
  <w:style w:type="character" w:customStyle="1" w:styleId="WW8Num4z1">
    <w:name w:val="WW8Num4z1"/>
    <w:rsid w:val="00047EB2"/>
    <w:rPr>
      <w:rFonts w:ascii="Courier New" w:hAnsi="Courier New" w:cs="Courier New"/>
    </w:rPr>
  </w:style>
  <w:style w:type="character" w:customStyle="1" w:styleId="WW8Num4z2">
    <w:name w:val="WW8Num4z2"/>
    <w:rsid w:val="00047EB2"/>
    <w:rPr>
      <w:rFonts w:ascii="Wingdings" w:hAnsi="Wingdings" w:cs="Wingdings"/>
    </w:rPr>
  </w:style>
  <w:style w:type="character" w:customStyle="1" w:styleId="WW8Num5z0">
    <w:name w:val="WW8Num5z0"/>
    <w:rsid w:val="00047EB2"/>
    <w:rPr>
      <w:rFonts w:ascii="Symbol" w:hAnsi="Symbol" w:cs="Symbol"/>
    </w:rPr>
  </w:style>
  <w:style w:type="character" w:customStyle="1" w:styleId="WW8Num5z1">
    <w:name w:val="WW8Num5z1"/>
    <w:rsid w:val="00047EB2"/>
    <w:rPr>
      <w:rFonts w:ascii="Courier New" w:hAnsi="Courier New" w:cs="Courier New"/>
    </w:rPr>
  </w:style>
  <w:style w:type="character" w:customStyle="1" w:styleId="WW8Num5z2">
    <w:name w:val="WW8Num5z2"/>
    <w:rsid w:val="00047EB2"/>
    <w:rPr>
      <w:rFonts w:ascii="Wingdings" w:hAnsi="Wingdings" w:cs="Wingdings"/>
    </w:rPr>
  </w:style>
  <w:style w:type="character" w:customStyle="1" w:styleId="WW8Num6z0">
    <w:name w:val="WW8Num6z0"/>
    <w:rsid w:val="00047EB2"/>
    <w:rPr>
      <w:rFonts w:ascii="Symbol" w:hAnsi="Symbol" w:cs="Symbol"/>
    </w:rPr>
  </w:style>
  <w:style w:type="character" w:customStyle="1" w:styleId="WW8Num6z1">
    <w:name w:val="WW8Num6z1"/>
    <w:rsid w:val="00047EB2"/>
    <w:rPr>
      <w:rFonts w:ascii="Courier New" w:hAnsi="Courier New" w:cs="Courier New"/>
    </w:rPr>
  </w:style>
  <w:style w:type="character" w:customStyle="1" w:styleId="WW8Num6z2">
    <w:name w:val="WW8Num6z2"/>
    <w:rsid w:val="00047EB2"/>
    <w:rPr>
      <w:rFonts w:ascii="Wingdings" w:hAnsi="Wingdings" w:cs="Wingdings"/>
    </w:rPr>
  </w:style>
  <w:style w:type="character" w:customStyle="1" w:styleId="WW8Num7z0">
    <w:name w:val="WW8Num7z0"/>
    <w:rsid w:val="00047EB2"/>
    <w:rPr>
      <w:rFonts w:ascii="Symbol" w:hAnsi="Symbol" w:cs="Symbol"/>
    </w:rPr>
  </w:style>
  <w:style w:type="character" w:customStyle="1" w:styleId="WW8Num7z1">
    <w:name w:val="WW8Num7z1"/>
    <w:rsid w:val="00047EB2"/>
    <w:rPr>
      <w:rFonts w:ascii="Courier New" w:hAnsi="Courier New" w:cs="Courier New"/>
    </w:rPr>
  </w:style>
  <w:style w:type="character" w:customStyle="1" w:styleId="WW8Num7z2">
    <w:name w:val="WW8Num7z2"/>
    <w:rsid w:val="00047EB2"/>
    <w:rPr>
      <w:rFonts w:ascii="Wingdings" w:hAnsi="Wingdings" w:cs="Wingdings"/>
    </w:rPr>
  </w:style>
  <w:style w:type="character" w:customStyle="1" w:styleId="WW8Num8z0">
    <w:name w:val="WW8Num8z0"/>
    <w:rsid w:val="00047EB2"/>
    <w:rPr>
      <w:rFonts w:ascii="Symbol" w:hAnsi="Symbol" w:cs="Symbol"/>
    </w:rPr>
  </w:style>
  <w:style w:type="character" w:customStyle="1" w:styleId="WW8Num8z1">
    <w:name w:val="WW8Num8z1"/>
    <w:rsid w:val="00047EB2"/>
    <w:rPr>
      <w:rFonts w:ascii="Courier New" w:hAnsi="Courier New" w:cs="Courier New"/>
    </w:rPr>
  </w:style>
  <w:style w:type="character" w:customStyle="1" w:styleId="WW8Num8z2">
    <w:name w:val="WW8Num8z2"/>
    <w:rsid w:val="00047EB2"/>
    <w:rPr>
      <w:rFonts w:ascii="Wingdings" w:hAnsi="Wingdings" w:cs="Wingdings"/>
    </w:rPr>
  </w:style>
  <w:style w:type="character" w:customStyle="1" w:styleId="WW8Num9z0">
    <w:name w:val="WW8Num9z0"/>
    <w:rsid w:val="00047EB2"/>
    <w:rPr>
      <w:rFonts w:ascii="Symbol" w:hAnsi="Symbol" w:cs="Symbol"/>
    </w:rPr>
  </w:style>
  <w:style w:type="character" w:customStyle="1" w:styleId="WW8Num9z1">
    <w:name w:val="WW8Num9z1"/>
    <w:rsid w:val="00047EB2"/>
    <w:rPr>
      <w:rFonts w:ascii="Courier New" w:hAnsi="Courier New" w:cs="Courier New"/>
    </w:rPr>
  </w:style>
  <w:style w:type="character" w:customStyle="1" w:styleId="WW8Num9z2">
    <w:name w:val="WW8Num9z2"/>
    <w:rsid w:val="00047EB2"/>
    <w:rPr>
      <w:rFonts w:ascii="Wingdings" w:hAnsi="Wingdings" w:cs="Wingdings"/>
    </w:rPr>
  </w:style>
  <w:style w:type="character" w:customStyle="1" w:styleId="DefaultParagraphFont1">
    <w:name w:val="Default Paragraph Font1"/>
    <w:rsid w:val="00047EB2"/>
  </w:style>
  <w:style w:type="character" w:styleId="PageNumber">
    <w:name w:val="page number"/>
    <w:basedOn w:val="DefaultParagraphFont1"/>
    <w:rsid w:val="00047EB2"/>
  </w:style>
  <w:style w:type="character" w:styleId="Hyperlink">
    <w:name w:val="Hyperlink"/>
    <w:basedOn w:val="DefaultParagraphFont1"/>
    <w:rsid w:val="00047EB2"/>
    <w:rPr>
      <w:color w:val="0000FF"/>
      <w:u w:val="single"/>
    </w:rPr>
  </w:style>
  <w:style w:type="character" w:customStyle="1" w:styleId="ObjectiveChar">
    <w:name w:val="Objective Char"/>
    <w:basedOn w:val="DefaultParagraphFont1"/>
    <w:rsid w:val="00047EB2"/>
    <w:rPr>
      <w:rFonts w:ascii="Garamond" w:hAnsi="Garamond" w:cs="Garamond"/>
      <w:sz w:val="22"/>
      <w:lang w:val="en-US" w:bidi="ar-SA"/>
    </w:rPr>
  </w:style>
  <w:style w:type="character" w:styleId="FollowedHyperlink">
    <w:name w:val="FollowedHyperlink"/>
    <w:basedOn w:val="DefaultParagraphFont1"/>
    <w:rsid w:val="00047EB2"/>
    <w:rPr>
      <w:color w:val="800080"/>
      <w:u w:val="single"/>
    </w:rPr>
  </w:style>
  <w:style w:type="character" w:customStyle="1" w:styleId="BodyTextChar">
    <w:name w:val="Body Text Char"/>
    <w:basedOn w:val="DefaultParagraphFont1"/>
    <w:rsid w:val="00047EB2"/>
    <w:rPr>
      <w:sz w:val="24"/>
      <w:lang w:val="en-GB"/>
    </w:rPr>
  </w:style>
  <w:style w:type="paragraph" w:customStyle="1" w:styleId="Heading">
    <w:name w:val="Heading"/>
    <w:basedOn w:val="Normal"/>
    <w:next w:val="BodyText"/>
    <w:rsid w:val="00047EB2"/>
    <w:pPr>
      <w:jc w:val="center"/>
    </w:pPr>
    <w:rPr>
      <w:b/>
      <w:sz w:val="24"/>
      <w:lang w:val="en-US"/>
    </w:rPr>
  </w:style>
  <w:style w:type="paragraph" w:styleId="BodyText">
    <w:name w:val="Body Text"/>
    <w:basedOn w:val="Normal"/>
    <w:rsid w:val="00047EB2"/>
    <w:rPr>
      <w:sz w:val="24"/>
    </w:rPr>
  </w:style>
  <w:style w:type="paragraph" w:styleId="List">
    <w:name w:val="List"/>
    <w:basedOn w:val="BodyText"/>
    <w:rsid w:val="00047EB2"/>
    <w:rPr>
      <w:rFonts w:cs="Lohit Hindi"/>
    </w:rPr>
  </w:style>
  <w:style w:type="paragraph" w:styleId="Caption">
    <w:name w:val="caption"/>
    <w:basedOn w:val="Normal"/>
    <w:qFormat/>
    <w:rsid w:val="00047EB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047EB2"/>
    <w:pPr>
      <w:suppressLineNumbers/>
    </w:pPr>
    <w:rPr>
      <w:rFonts w:cs="Lohit Hindi"/>
    </w:rPr>
  </w:style>
  <w:style w:type="paragraph" w:styleId="Footer">
    <w:name w:val="footer"/>
    <w:basedOn w:val="Normal"/>
    <w:rsid w:val="00047EB2"/>
  </w:style>
  <w:style w:type="paragraph" w:styleId="Header">
    <w:name w:val="header"/>
    <w:basedOn w:val="Normal"/>
    <w:rsid w:val="00047EB2"/>
  </w:style>
  <w:style w:type="paragraph" w:customStyle="1" w:styleId="Objective">
    <w:name w:val="Objective"/>
    <w:basedOn w:val="Normal"/>
    <w:next w:val="BodyText"/>
    <w:rsid w:val="00047EB2"/>
    <w:pPr>
      <w:spacing w:before="60" w:after="220" w:line="220" w:lineRule="atLeast"/>
      <w:jc w:val="both"/>
    </w:pPr>
    <w:rPr>
      <w:rFonts w:ascii="Garamond" w:hAnsi="Garamond" w:cs="Garamond"/>
      <w:sz w:val="22"/>
      <w:lang w:val="en-US"/>
    </w:rPr>
  </w:style>
  <w:style w:type="paragraph" w:customStyle="1" w:styleId="SectionTitle">
    <w:name w:val="Section Title"/>
    <w:basedOn w:val="Normal"/>
    <w:next w:val="Objective"/>
    <w:rsid w:val="00047EB2"/>
    <w:pPr>
      <w:pBdr>
        <w:bottom w:val="single" w:sz="6" w:space="1" w:color="000000"/>
      </w:pBdr>
      <w:spacing w:before="220" w:line="220" w:lineRule="atLeast"/>
    </w:pPr>
    <w:rPr>
      <w:rFonts w:ascii="Garamond" w:hAnsi="Garamond" w:cs="Garamond"/>
      <w:caps/>
      <w:spacing w:val="15"/>
      <w:lang w:val="en-US"/>
    </w:rPr>
  </w:style>
  <w:style w:type="paragraph" w:styleId="ListParagraph">
    <w:name w:val="List Paragraph"/>
    <w:basedOn w:val="Normal"/>
    <w:qFormat/>
    <w:rsid w:val="00047EB2"/>
    <w:pPr>
      <w:ind w:left="720"/>
    </w:pPr>
    <w:rPr>
      <w:sz w:val="24"/>
      <w:szCs w:val="24"/>
      <w:lang w:val="en-US"/>
    </w:rPr>
  </w:style>
  <w:style w:type="paragraph" w:customStyle="1" w:styleId="TableContents">
    <w:name w:val="Table Contents"/>
    <w:basedOn w:val="Normal"/>
    <w:rsid w:val="00047EB2"/>
    <w:pPr>
      <w:suppressLineNumbers/>
    </w:pPr>
  </w:style>
  <w:style w:type="paragraph" w:customStyle="1" w:styleId="TableHeading">
    <w:name w:val="Table Heading"/>
    <w:basedOn w:val="TableContents"/>
    <w:rsid w:val="00047EB2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5AE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5AEF"/>
    <w:rPr>
      <w:rFonts w:ascii="Tahoma" w:hAnsi="Tahoma" w:cs="Tahoma"/>
      <w:sz w:val="16"/>
      <w:szCs w:val="16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ful\Placecom\CV\CV%20-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5425C-D7F6-431C-B4F6-30EE9147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- Format.dot</Template>
  <TotalTime>177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Format- MCA</vt:lpstr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Format- MCA</dc:title>
  <dc:creator>Administrator</dc:creator>
  <cp:lastModifiedBy>vinod</cp:lastModifiedBy>
  <cp:revision>19</cp:revision>
  <dcterms:created xsi:type="dcterms:W3CDTF">2013-10-16T09:08:00Z</dcterms:created>
  <dcterms:modified xsi:type="dcterms:W3CDTF">2024-08-15T11:34:00Z</dcterms:modified>
</cp:coreProperties>
</file>